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2770" w:rsidRDefault="00B22770" w:rsidP="00431704">
      <w:pPr>
        <w:pStyle w:val="maintitle0"/>
        <w:ind w:left="1440" w:hanging="1440"/>
        <w:rPr>
          <w:lang w:eastAsia="zh-CN"/>
        </w:rPr>
      </w:pPr>
      <w:bookmarkStart w:id="0" w:name="_Toc456598592"/>
      <w:bookmarkStart w:id="1" w:name="_Toc10301853"/>
    </w:p>
    <w:p w:rsidR="00B22770" w:rsidRPr="00D42143" w:rsidRDefault="00B22770" w:rsidP="00D42143">
      <w:pPr>
        <w:jc w:val="center"/>
        <w:rPr>
          <w:b/>
          <w:bCs/>
          <w:color w:val="000000"/>
          <w:sz w:val="32"/>
          <w:szCs w:val="32"/>
        </w:rPr>
      </w:pPr>
    </w:p>
    <w:p w:rsidR="00B22770" w:rsidRDefault="00FB7CFB" w:rsidP="00B758D3">
      <w:pPr>
        <w:jc w:val="center"/>
        <w:rPr>
          <w:b/>
          <w:bCs/>
          <w:color w:val="000000"/>
          <w:sz w:val="32"/>
          <w:szCs w:val="32"/>
        </w:rPr>
      </w:pPr>
      <w:r w:rsidRPr="00FB7CFB">
        <w:rPr>
          <w:b/>
          <w:bCs/>
          <w:color w:val="000000"/>
          <w:sz w:val="32"/>
          <w:szCs w:val="32"/>
        </w:rPr>
        <w:t>Topcoder Elasticsearch Feeder Service - Jobs Cleanup And Improvement version 1.0</w:t>
      </w:r>
    </w:p>
    <w:p w:rsidR="00774E58" w:rsidRPr="00D42143" w:rsidRDefault="004C02EF" w:rsidP="00B758D3">
      <w:pPr>
        <w:jc w:val="center"/>
        <w:rPr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</w:rPr>
        <w:t>Verification</w:t>
      </w:r>
      <w:r w:rsidR="00774E58">
        <w:rPr>
          <w:b/>
          <w:bCs/>
          <w:color w:val="000000"/>
          <w:sz w:val="32"/>
          <w:szCs w:val="32"/>
        </w:rPr>
        <w:t xml:space="preserve"> Guide</w:t>
      </w: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 w:rsidP="0017443A">
      <w:pPr>
        <w:pStyle w:val="1"/>
        <w:tabs>
          <w:tab w:val="right" w:pos="9360"/>
        </w:tabs>
      </w:pPr>
      <w:r>
        <w:br w:type="page"/>
      </w:r>
      <w:bookmarkStart w:id="2" w:name="_Toc456598593"/>
      <w:bookmarkEnd w:id="0"/>
    </w:p>
    <w:bookmarkEnd w:id="1"/>
    <w:bookmarkEnd w:id="2"/>
    <w:p w:rsidR="00415470" w:rsidRDefault="00415470" w:rsidP="00DC4E35">
      <w:pPr>
        <w:ind w:left="360"/>
        <w:rPr>
          <w:lang w:eastAsia="zh-CN"/>
        </w:rPr>
      </w:pPr>
    </w:p>
    <w:p w:rsidR="002A0FDD" w:rsidRPr="00DC4E35" w:rsidRDefault="002A0FDD" w:rsidP="00DC4E35">
      <w:pPr>
        <w:ind w:left="360"/>
        <w:rPr>
          <w:lang w:eastAsia="zh-CN"/>
        </w:rPr>
      </w:pPr>
    </w:p>
    <w:p w:rsidR="00481A12" w:rsidRDefault="005127E6" w:rsidP="002F5A6F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Setup</w:t>
      </w:r>
    </w:p>
    <w:p w:rsidR="002C5C85" w:rsidRDefault="002C5C85" w:rsidP="00301D4D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>Local setup:</w:t>
      </w:r>
    </w:p>
    <w:p w:rsidR="006F204F" w:rsidRDefault="002C5C85" w:rsidP="00301D4D">
      <w:pPr>
        <w:pStyle w:val="af3"/>
        <w:ind w:left="360" w:firstLineChars="0" w:firstLine="0"/>
        <w:rPr>
          <w:lang w:eastAsia="zh-CN"/>
        </w:rPr>
      </w:pPr>
      <w:r>
        <w:t>1. Following </w:t>
      </w:r>
      <w:hyperlink r:id="rId8" w:history="1">
        <w:r>
          <w:rPr>
            <w:rStyle w:val="a8"/>
          </w:rPr>
          <w:t>https://github.com/appirio-tech/tc-common-tutorials/tree/master/docker/direct-app</w:t>
        </w:r>
      </w:hyperlink>
      <w:r>
        <w:t> to run all dependent services</w:t>
      </w:r>
      <w:r w:rsidR="006F204F">
        <w:rPr>
          <w:rFonts w:hint="eastAsia"/>
          <w:lang w:eastAsia="zh-CN"/>
        </w:rPr>
        <w:t>(such as mock services)</w:t>
      </w:r>
    </w:p>
    <w:p w:rsidR="002C5C85" w:rsidRDefault="002C5C85" w:rsidP="00301D4D">
      <w:pPr>
        <w:pStyle w:val="af3"/>
        <w:ind w:left="360" w:firstLineChars="0" w:firstLine="0"/>
        <w:rPr>
          <w:lang w:eastAsia="zh-CN"/>
        </w:rPr>
      </w:pPr>
      <w:r>
        <w:t>1.1 you need to build from the latest code of direct app (see </w:t>
      </w:r>
      <w:hyperlink r:id="rId9" w:anchor="build-and-run-with-docker-compose" w:history="1">
        <w:r>
          <w:rPr>
            <w:rStyle w:val="a8"/>
          </w:rPr>
          <w:t>https://github.com/appirio-tech/tc-common-tutorials/tree/master/docker/direct-app#build-and-run-with-docker-compose</w:t>
        </w:r>
      </w:hyperlink>
      <w:r>
        <w:t>)</w:t>
      </w:r>
      <w:r>
        <w:br/>
        <w:t>1.2 also the elasticsearch service should be up, run like (docker-compose up -d elasticsearch)</w:t>
      </w:r>
      <w:r>
        <w:br/>
        <w:t>2. Run the elasticsearch feeder service using </w:t>
      </w:r>
      <w:r>
        <w:rPr>
          <w:u w:val="single"/>
        </w:rPr>
        <w:t>mm-features</w:t>
      </w:r>
      <w:r>
        <w:t> branch, you probably should change the ports (8080, 8081 in src/main/resources/elasticsearch-feeder-service.yaml) due to port conflict.</w:t>
      </w:r>
      <w:r>
        <w:br/>
        <w:t>3. Create some challenges through direct app, so the elasticsearch feeder will get the data populated into elasticsearch and they will be used by challenge service.</w:t>
      </w:r>
    </w:p>
    <w:p w:rsidR="00FA48B9" w:rsidRDefault="00FA48B9" w:rsidP="00301D4D">
      <w:pPr>
        <w:pStyle w:val="af3"/>
        <w:ind w:left="360" w:firstLineChars="0" w:firstLine="0"/>
        <w:rPr>
          <w:lang w:eastAsia="zh-CN"/>
        </w:rPr>
      </w:pPr>
    </w:p>
    <w:p w:rsidR="00FA48B9" w:rsidRPr="006A4BE9" w:rsidRDefault="00FA48B9" w:rsidP="00301D4D">
      <w:pPr>
        <w:pStyle w:val="af3"/>
        <w:ind w:left="360" w:firstLineChars="0" w:firstLine="0"/>
        <w:rPr>
          <w:color w:val="FF0000"/>
          <w:lang w:eastAsia="zh-CN"/>
        </w:rPr>
      </w:pPr>
      <w:r w:rsidRPr="006A4BE9">
        <w:rPr>
          <w:rFonts w:hint="eastAsia"/>
          <w:color w:val="FF0000"/>
          <w:lang w:eastAsia="zh-CN"/>
        </w:rPr>
        <w:t xml:space="preserve">When you try to build the docker image from the last code of tc-direct, make sure that you </w:t>
      </w:r>
      <w:r w:rsidR="009A0FC1">
        <w:rPr>
          <w:rFonts w:hint="eastAsia"/>
          <w:color w:val="FF0000"/>
          <w:lang w:eastAsia="zh-CN"/>
        </w:rPr>
        <w:t>update</w:t>
      </w:r>
      <w:r w:rsidRPr="006A4BE9">
        <w:rPr>
          <w:rFonts w:hint="eastAsia"/>
          <w:color w:val="FF0000"/>
          <w:lang w:eastAsia="zh-CN"/>
        </w:rPr>
        <w:t xml:space="preserve"> the last </w:t>
      </w:r>
      <w:r w:rsidRPr="006A4BE9">
        <w:rPr>
          <w:color w:val="FF0000"/>
          <w:lang w:eastAsia="zh-CN"/>
        </w:rPr>
        <w:t>appiriodevops/tc-database-scripts:latest</w:t>
      </w:r>
      <w:r w:rsidRPr="006A4BE9">
        <w:rPr>
          <w:rFonts w:hint="eastAsia"/>
          <w:color w:val="FF0000"/>
          <w:lang w:eastAsia="zh-CN"/>
        </w:rPr>
        <w:t xml:space="preserve"> docker, and after the informix database is started, select the tcs_catalog database run:</w:t>
      </w:r>
    </w:p>
    <w:p w:rsidR="00FA48B9" w:rsidRPr="006A4BE9" w:rsidRDefault="00FA48B9" w:rsidP="00301D4D">
      <w:pPr>
        <w:pStyle w:val="af3"/>
        <w:ind w:left="360" w:firstLineChars="0" w:firstLine="0"/>
        <w:rPr>
          <w:color w:val="FF0000"/>
          <w:lang w:eastAsia="zh-CN"/>
        </w:rPr>
      </w:pPr>
      <w:r w:rsidRPr="006A4BE9">
        <w:rPr>
          <w:rFonts w:hint="eastAsia"/>
          <w:color w:val="FF0000"/>
          <w:lang w:eastAsia="zh-CN"/>
        </w:rPr>
        <w:t>select * from client.</w:t>
      </w:r>
    </w:p>
    <w:p w:rsidR="00FA48B9" w:rsidRPr="006A4BE9" w:rsidRDefault="00FA48B9" w:rsidP="00301D4D">
      <w:pPr>
        <w:pStyle w:val="af3"/>
        <w:ind w:left="360" w:firstLineChars="0" w:firstLine="0"/>
        <w:rPr>
          <w:color w:val="FF0000"/>
          <w:lang w:eastAsia="zh-CN"/>
        </w:rPr>
      </w:pPr>
      <w:r w:rsidRPr="006A4BE9">
        <w:rPr>
          <w:rFonts w:hint="eastAsia"/>
          <w:color w:val="FF0000"/>
          <w:lang w:eastAsia="zh-CN"/>
        </w:rPr>
        <w:t xml:space="preserve">If the </w:t>
      </w:r>
      <w:r w:rsidRPr="006A4BE9">
        <w:rPr>
          <w:color w:val="FF0000"/>
          <w:lang w:eastAsia="zh-CN"/>
        </w:rPr>
        <w:t>enable_effort_hours</w:t>
      </w:r>
      <w:r w:rsidRPr="006A4BE9">
        <w:rPr>
          <w:rFonts w:hint="eastAsia"/>
          <w:color w:val="FF0000"/>
          <w:lang w:eastAsia="zh-CN"/>
        </w:rPr>
        <w:t xml:space="preserve"> is null, update it to false or true with this sql:</w:t>
      </w:r>
    </w:p>
    <w:p w:rsidR="00FA48B9" w:rsidRPr="006A4BE9" w:rsidRDefault="00FA48B9" w:rsidP="00301D4D">
      <w:pPr>
        <w:pStyle w:val="af3"/>
        <w:ind w:left="360" w:firstLineChars="0" w:firstLine="0"/>
        <w:rPr>
          <w:color w:val="FF0000"/>
          <w:lang w:eastAsia="zh-CN"/>
        </w:rPr>
      </w:pPr>
      <w:r w:rsidRPr="006A4BE9">
        <w:rPr>
          <w:color w:val="FF0000"/>
          <w:lang w:eastAsia="zh-CN"/>
        </w:rPr>
        <w:t>update client set enable_effort_hours = 0;</w:t>
      </w:r>
    </w:p>
    <w:p w:rsidR="00301D4D" w:rsidRPr="00323F45" w:rsidRDefault="00301D4D" w:rsidP="00301D4D">
      <w:pPr>
        <w:pStyle w:val="af3"/>
        <w:ind w:left="360" w:firstLineChars="0" w:firstLine="0"/>
        <w:rPr>
          <w:noProof/>
          <w:lang w:eastAsia="zh-CN"/>
        </w:rPr>
      </w:pPr>
    </w:p>
    <w:p w:rsidR="00F967A8" w:rsidRDefault="00A22EC9" w:rsidP="00301D4D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See </w:t>
      </w:r>
      <w:r w:rsidRPr="00A22EC9">
        <w:rPr>
          <w:lang w:eastAsia="zh-CN"/>
        </w:rPr>
        <w:t>Verification_Topcoder - Elasticsearch Feeder Service For Challenges version 1.0.docx</w:t>
      </w:r>
      <w:r>
        <w:rPr>
          <w:rFonts w:hint="eastAsia"/>
          <w:lang w:eastAsia="zh-CN"/>
        </w:rPr>
        <w:t xml:space="preserve"> about how to create the challenge in the tc-direct app for testing.</w:t>
      </w:r>
    </w:p>
    <w:p w:rsidR="00F967A8" w:rsidRDefault="00F967A8" w:rsidP="00301D4D">
      <w:pPr>
        <w:ind w:left="360"/>
        <w:rPr>
          <w:rFonts w:hint="eastAsia"/>
          <w:lang w:eastAsia="zh-CN"/>
        </w:rPr>
      </w:pPr>
    </w:p>
    <w:p w:rsidR="00B11AFB" w:rsidRDefault="00B11AFB" w:rsidP="00B11AFB">
      <w:pPr>
        <w:ind w:left="360"/>
        <w:rPr>
          <w:lang w:eastAsia="zh-CN"/>
        </w:rPr>
      </w:pPr>
      <w:r>
        <w:rPr>
          <w:rFonts w:hint="eastAsia"/>
          <w:lang w:eastAsia="zh-CN"/>
        </w:rPr>
        <w:t>select the informixoltp database and run:</w:t>
      </w:r>
    </w:p>
    <w:p w:rsidR="00B11AFB" w:rsidRDefault="00B11AFB" w:rsidP="00301D4D">
      <w:pPr>
        <w:ind w:left="360"/>
        <w:rPr>
          <w:rFonts w:hint="eastAsia"/>
          <w:color w:val="000000" w:themeColor="text1"/>
          <w:lang w:eastAsia="zh-CN"/>
        </w:rPr>
      </w:pPr>
      <w:r w:rsidRPr="00AB6289">
        <w:rPr>
          <w:color w:val="000000" w:themeColor="text1"/>
          <w:lang w:eastAsia="zh-CN"/>
        </w:rPr>
        <w:t>update round_segment set start_time = current where segment_id</w:t>
      </w:r>
      <w:r w:rsidRPr="00AB6289">
        <w:rPr>
          <w:rFonts w:hint="eastAsia"/>
          <w:color w:val="000000" w:themeColor="text1"/>
          <w:lang w:eastAsia="zh-CN"/>
        </w:rPr>
        <w:t xml:space="preserve"> </w:t>
      </w:r>
      <w:r w:rsidRPr="00AB6289">
        <w:rPr>
          <w:color w:val="000000" w:themeColor="text1"/>
          <w:lang w:eastAsia="zh-CN"/>
        </w:rPr>
        <w:t>=</w:t>
      </w:r>
      <w:r w:rsidRPr="00AB6289">
        <w:rPr>
          <w:rFonts w:hint="eastAsia"/>
          <w:color w:val="000000" w:themeColor="text1"/>
          <w:lang w:eastAsia="zh-CN"/>
        </w:rPr>
        <w:t xml:space="preserve"> </w:t>
      </w:r>
      <w:r w:rsidRPr="00AB6289">
        <w:rPr>
          <w:color w:val="000000" w:themeColor="text1"/>
          <w:lang w:eastAsia="zh-CN"/>
        </w:rPr>
        <w:t>1 and round_id = 13672;</w:t>
      </w:r>
    </w:p>
    <w:p w:rsidR="00AB6289" w:rsidRDefault="00AB6289" w:rsidP="00301D4D">
      <w:pPr>
        <w:ind w:left="360"/>
        <w:rPr>
          <w:rFonts w:hint="eastAsia"/>
          <w:color w:val="000000" w:themeColor="text1"/>
          <w:lang w:eastAsia="zh-CN"/>
        </w:rPr>
      </w:pPr>
      <w:r w:rsidRPr="00AB6289">
        <w:rPr>
          <w:color w:val="000000" w:themeColor="text1"/>
          <w:lang w:eastAsia="zh-CN"/>
        </w:rPr>
        <w:t>update round_segment set start_time = current, end_time = current + 1000 units minute  where segment_id = 1 and round_id=13675;</w:t>
      </w:r>
    </w:p>
    <w:p w:rsidR="00D95A5D" w:rsidRPr="00D95A5D" w:rsidRDefault="00D95A5D" w:rsidP="00D95A5D">
      <w:pPr>
        <w:ind w:left="360"/>
        <w:rPr>
          <w:color w:val="000000" w:themeColor="text1"/>
          <w:lang w:eastAsia="zh-CN"/>
        </w:rPr>
      </w:pPr>
      <w:r w:rsidRPr="00D95A5D">
        <w:rPr>
          <w:color w:val="000000" w:themeColor="text1"/>
          <w:lang w:eastAsia="zh-CN"/>
        </w:rPr>
        <w:t>update round set forum_id = 111 where round_id = 13675;</w:t>
      </w:r>
    </w:p>
    <w:p w:rsidR="00D95A5D" w:rsidRPr="00D95A5D" w:rsidRDefault="00D95A5D" w:rsidP="00D95A5D">
      <w:pPr>
        <w:ind w:left="360"/>
        <w:rPr>
          <w:color w:val="000000" w:themeColor="text1"/>
          <w:lang w:eastAsia="zh-CN"/>
        </w:rPr>
      </w:pPr>
      <w:r w:rsidRPr="00D95A5D">
        <w:rPr>
          <w:color w:val="000000" w:themeColor="text1"/>
          <w:lang w:eastAsia="zh-CN"/>
        </w:rPr>
        <w:t>delete from round_prize;</w:t>
      </w:r>
    </w:p>
    <w:p w:rsidR="00D95A5D" w:rsidRPr="00D95A5D" w:rsidRDefault="00D95A5D" w:rsidP="00D95A5D">
      <w:pPr>
        <w:ind w:left="360"/>
        <w:rPr>
          <w:color w:val="000000" w:themeColor="text1"/>
          <w:lang w:eastAsia="zh-CN"/>
        </w:rPr>
      </w:pPr>
      <w:r w:rsidRPr="00D95A5D">
        <w:rPr>
          <w:color w:val="000000" w:themeColor="text1"/>
          <w:lang w:eastAsia="zh-CN"/>
        </w:rPr>
        <w:t>insert into round_prize values (13675, 1, 200);</w:t>
      </w:r>
    </w:p>
    <w:p w:rsidR="00D95A5D" w:rsidRPr="00D95A5D" w:rsidRDefault="00D95A5D" w:rsidP="00D95A5D">
      <w:pPr>
        <w:ind w:left="360"/>
        <w:rPr>
          <w:color w:val="000000" w:themeColor="text1"/>
          <w:lang w:eastAsia="zh-CN"/>
        </w:rPr>
      </w:pPr>
      <w:r w:rsidRPr="00D95A5D">
        <w:rPr>
          <w:color w:val="000000" w:themeColor="text1"/>
          <w:lang w:eastAsia="zh-CN"/>
        </w:rPr>
        <w:t>insert into round_prize values (13675, 2, 100);</w:t>
      </w:r>
    </w:p>
    <w:p w:rsidR="00D95A5D" w:rsidRPr="00D95A5D" w:rsidRDefault="00D95A5D" w:rsidP="00D95A5D">
      <w:pPr>
        <w:ind w:left="360"/>
        <w:rPr>
          <w:color w:val="000000" w:themeColor="text1"/>
          <w:lang w:eastAsia="zh-CN"/>
        </w:rPr>
      </w:pPr>
    </w:p>
    <w:p w:rsidR="00D95A5D" w:rsidRPr="00D95A5D" w:rsidRDefault="00D95A5D" w:rsidP="00D95A5D">
      <w:pPr>
        <w:ind w:left="360"/>
        <w:rPr>
          <w:color w:val="000000" w:themeColor="text1"/>
          <w:lang w:eastAsia="zh-CN"/>
        </w:rPr>
      </w:pPr>
      <w:r w:rsidRPr="00D95A5D">
        <w:rPr>
          <w:color w:val="000000" w:themeColor="text1"/>
          <w:lang w:eastAsia="zh-CN"/>
        </w:rPr>
        <w:t>delete from round_registration;</w:t>
      </w:r>
    </w:p>
    <w:p w:rsidR="00D95A5D" w:rsidRPr="00D95A5D" w:rsidRDefault="00D95A5D" w:rsidP="00D95A5D">
      <w:pPr>
        <w:ind w:left="360"/>
        <w:rPr>
          <w:color w:val="000000" w:themeColor="text1"/>
          <w:lang w:eastAsia="zh-CN"/>
        </w:rPr>
      </w:pPr>
      <w:r w:rsidRPr="00D95A5D">
        <w:rPr>
          <w:color w:val="000000" w:themeColor="text1"/>
          <w:lang w:eastAsia="zh-CN"/>
        </w:rPr>
        <w:t>insert into round_registration values (13675, 132456, current, 0, null);</w:t>
      </w:r>
    </w:p>
    <w:p w:rsidR="00D95A5D" w:rsidRPr="00D95A5D" w:rsidRDefault="00D95A5D" w:rsidP="00D95A5D">
      <w:pPr>
        <w:ind w:left="360"/>
        <w:rPr>
          <w:color w:val="000000" w:themeColor="text1"/>
          <w:lang w:eastAsia="zh-CN"/>
        </w:rPr>
      </w:pPr>
      <w:r w:rsidRPr="00D95A5D">
        <w:rPr>
          <w:color w:val="000000" w:themeColor="text1"/>
          <w:lang w:eastAsia="zh-CN"/>
        </w:rPr>
        <w:t>insert into round_registration values (13675, 132458, current, 0, null);</w:t>
      </w:r>
    </w:p>
    <w:p w:rsidR="00D95A5D" w:rsidRPr="00D95A5D" w:rsidRDefault="00D95A5D" w:rsidP="00D95A5D">
      <w:pPr>
        <w:ind w:left="360"/>
        <w:rPr>
          <w:color w:val="000000" w:themeColor="text1"/>
          <w:lang w:eastAsia="zh-CN"/>
        </w:rPr>
      </w:pPr>
    </w:p>
    <w:p w:rsidR="00D95A5D" w:rsidRPr="00D95A5D" w:rsidRDefault="00D95A5D" w:rsidP="00D95A5D">
      <w:pPr>
        <w:ind w:left="360"/>
        <w:rPr>
          <w:color w:val="000000" w:themeColor="text1"/>
          <w:lang w:eastAsia="zh-CN"/>
        </w:rPr>
      </w:pPr>
      <w:r w:rsidRPr="00D95A5D">
        <w:rPr>
          <w:color w:val="000000" w:themeColor="text1"/>
          <w:lang w:eastAsia="zh-CN"/>
        </w:rPr>
        <w:t>delete from round_event;</w:t>
      </w:r>
    </w:p>
    <w:p w:rsidR="00D95A5D" w:rsidRPr="00D95A5D" w:rsidRDefault="00D95A5D" w:rsidP="00D95A5D">
      <w:pPr>
        <w:ind w:left="360"/>
        <w:rPr>
          <w:color w:val="000000" w:themeColor="text1"/>
          <w:lang w:eastAsia="zh-CN"/>
        </w:rPr>
      </w:pPr>
      <w:r w:rsidRPr="00D95A5D">
        <w:rPr>
          <w:color w:val="000000" w:themeColor="text1"/>
          <w:lang w:eastAsia="zh-CN"/>
        </w:rPr>
        <w:t>insert into round_event values (13675, 1, 'event name 1', 'reg url 1');</w:t>
      </w:r>
    </w:p>
    <w:p w:rsidR="00D95A5D" w:rsidRPr="00D95A5D" w:rsidRDefault="00D95A5D" w:rsidP="00D95A5D">
      <w:pPr>
        <w:ind w:left="360"/>
        <w:rPr>
          <w:color w:val="000000" w:themeColor="text1"/>
          <w:lang w:eastAsia="zh-CN"/>
        </w:rPr>
      </w:pPr>
      <w:r w:rsidRPr="00D95A5D">
        <w:rPr>
          <w:color w:val="000000" w:themeColor="text1"/>
          <w:lang w:eastAsia="zh-CN"/>
        </w:rPr>
        <w:t>insert into round_event values (13675, 2, 'event name 2', 'reg url 2');</w:t>
      </w:r>
    </w:p>
    <w:p w:rsidR="00D95A5D" w:rsidRPr="00D95A5D" w:rsidRDefault="00D95A5D" w:rsidP="00D95A5D">
      <w:pPr>
        <w:ind w:left="360"/>
        <w:rPr>
          <w:color w:val="000000" w:themeColor="text1"/>
          <w:lang w:eastAsia="zh-CN"/>
        </w:rPr>
      </w:pPr>
    </w:p>
    <w:p w:rsidR="00D95A5D" w:rsidRPr="00D95A5D" w:rsidRDefault="00D95A5D" w:rsidP="00D95A5D">
      <w:pPr>
        <w:ind w:left="360"/>
        <w:rPr>
          <w:color w:val="000000" w:themeColor="text1"/>
          <w:lang w:eastAsia="zh-CN"/>
        </w:rPr>
      </w:pPr>
      <w:r w:rsidRPr="00D95A5D">
        <w:rPr>
          <w:color w:val="000000" w:themeColor="text1"/>
          <w:lang w:eastAsia="zh-CN"/>
        </w:rPr>
        <w:t>delete from long_submission;</w:t>
      </w:r>
    </w:p>
    <w:p w:rsidR="00D95A5D" w:rsidRPr="00D95A5D" w:rsidRDefault="00D95A5D" w:rsidP="00D95A5D">
      <w:pPr>
        <w:ind w:left="360"/>
        <w:rPr>
          <w:color w:val="000000" w:themeColor="text1"/>
          <w:lang w:eastAsia="zh-CN"/>
        </w:rPr>
      </w:pPr>
      <w:r w:rsidRPr="00D95A5D">
        <w:rPr>
          <w:color w:val="000000" w:themeColor="text1"/>
          <w:lang w:eastAsia="zh-CN"/>
        </w:rPr>
        <w:t>delete from long_component_state;</w:t>
      </w:r>
    </w:p>
    <w:p w:rsidR="00D95A5D" w:rsidRPr="00D95A5D" w:rsidRDefault="00D95A5D" w:rsidP="00D95A5D">
      <w:pPr>
        <w:ind w:left="360"/>
        <w:rPr>
          <w:color w:val="000000" w:themeColor="text1"/>
          <w:lang w:eastAsia="zh-CN"/>
        </w:rPr>
      </w:pPr>
      <w:r w:rsidRPr="00D95A5D">
        <w:rPr>
          <w:color w:val="000000" w:themeColor="text1"/>
          <w:lang w:eastAsia="zh-CN"/>
        </w:rPr>
        <w:t>insert into long_component_state values (1, 13675, 132456, 2041, 99, 130, 2, 2);</w:t>
      </w:r>
    </w:p>
    <w:p w:rsidR="00D95A5D" w:rsidRPr="00D95A5D" w:rsidRDefault="00D95A5D" w:rsidP="00D95A5D">
      <w:pPr>
        <w:ind w:left="360"/>
        <w:rPr>
          <w:color w:val="000000" w:themeColor="text1"/>
          <w:lang w:eastAsia="zh-CN"/>
        </w:rPr>
      </w:pPr>
      <w:r w:rsidRPr="00D95A5D">
        <w:rPr>
          <w:color w:val="000000" w:themeColor="text1"/>
          <w:lang w:eastAsia="zh-CN"/>
        </w:rPr>
        <w:t>insert into long_submission (long_component_state_id, submission_number, example, open_time, submit_time, submission_points) values (1, 2, 2, 132000, 1517544546857, 99);</w:t>
      </w:r>
    </w:p>
    <w:p w:rsidR="00D95A5D" w:rsidRPr="00D95A5D" w:rsidRDefault="00D95A5D" w:rsidP="00D95A5D">
      <w:pPr>
        <w:ind w:left="360"/>
        <w:rPr>
          <w:color w:val="000000" w:themeColor="text1"/>
          <w:lang w:eastAsia="zh-CN"/>
        </w:rPr>
      </w:pPr>
    </w:p>
    <w:p w:rsidR="00D95A5D" w:rsidRPr="00D95A5D" w:rsidRDefault="00D95A5D" w:rsidP="00D95A5D">
      <w:pPr>
        <w:ind w:left="360"/>
        <w:rPr>
          <w:color w:val="000000" w:themeColor="text1"/>
          <w:lang w:eastAsia="zh-CN"/>
        </w:rPr>
      </w:pPr>
      <w:r w:rsidRPr="00D95A5D">
        <w:rPr>
          <w:color w:val="000000" w:themeColor="text1"/>
          <w:lang w:eastAsia="zh-CN"/>
        </w:rPr>
        <w:t>delete from long_comp_result;</w:t>
      </w:r>
    </w:p>
    <w:p w:rsidR="00D95A5D" w:rsidRPr="00D95A5D" w:rsidRDefault="00D95A5D" w:rsidP="00D95A5D">
      <w:pPr>
        <w:ind w:left="360"/>
        <w:rPr>
          <w:color w:val="000000" w:themeColor="text1"/>
          <w:lang w:eastAsia="zh-CN"/>
        </w:rPr>
      </w:pPr>
      <w:r w:rsidRPr="00D95A5D">
        <w:rPr>
          <w:color w:val="000000" w:themeColor="text1"/>
          <w:lang w:eastAsia="zh-CN"/>
        </w:rPr>
        <w:t>insert into long_comp_result (round_id, coder_id, placed) values (13675, 132456, 1);</w:t>
      </w:r>
    </w:p>
    <w:p w:rsidR="00D95A5D" w:rsidRPr="00D95A5D" w:rsidRDefault="00D95A5D" w:rsidP="00D95A5D">
      <w:pPr>
        <w:ind w:left="360"/>
        <w:rPr>
          <w:color w:val="000000" w:themeColor="text1"/>
          <w:lang w:eastAsia="zh-CN"/>
        </w:rPr>
      </w:pPr>
    </w:p>
    <w:p w:rsidR="00D95A5D" w:rsidRPr="00D95A5D" w:rsidRDefault="00D95A5D" w:rsidP="00D95A5D">
      <w:pPr>
        <w:ind w:left="360"/>
        <w:rPr>
          <w:color w:val="000000" w:themeColor="text1"/>
          <w:lang w:eastAsia="zh-CN"/>
        </w:rPr>
      </w:pPr>
      <w:r w:rsidRPr="00D95A5D">
        <w:rPr>
          <w:color w:val="000000" w:themeColor="text1"/>
          <w:lang w:eastAsia="zh-CN"/>
        </w:rPr>
        <w:t>delete from algo_rating where coder_id = 132456;</w:t>
      </w:r>
    </w:p>
    <w:p w:rsidR="00D95A5D" w:rsidRPr="00AB6289" w:rsidRDefault="00D95A5D" w:rsidP="00D95A5D">
      <w:pPr>
        <w:ind w:left="360"/>
        <w:rPr>
          <w:rFonts w:hint="eastAsia"/>
          <w:color w:val="000000" w:themeColor="text1"/>
          <w:lang w:eastAsia="zh-CN"/>
        </w:rPr>
      </w:pPr>
      <w:r w:rsidRPr="00D95A5D">
        <w:rPr>
          <w:color w:val="000000" w:themeColor="text1"/>
          <w:lang w:eastAsia="zh-CN"/>
        </w:rPr>
        <w:t>insert into algo_rating values (132456, 1000, 0, null, 0, 3, current);</w:t>
      </w:r>
    </w:p>
    <w:p w:rsidR="00B11AFB" w:rsidRPr="00B11AFB" w:rsidRDefault="00B11AFB" w:rsidP="00301D4D">
      <w:pPr>
        <w:ind w:left="360"/>
        <w:rPr>
          <w:color w:val="FF0000"/>
          <w:lang w:eastAsia="zh-CN"/>
        </w:rPr>
      </w:pPr>
    </w:p>
    <w:p w:rsidR="00F967A8" w:rsidRPr="00B35D92" w:rsidRDefault="00F9342F" w:rsidP="00F967A8">
      <w:pPr>
        <w:ind w:left="360"/>
        <w:rPr>
          <w:rFonts w:hint="eastAsia"/>
          <w:color w:val="000000" w:themeColor="text1"/>
          <w:lang w:eastAsia="zh-CN"/>
        </w:rPr>
      </w:pPr>
      <w:r w:rsidRPr="00B35D92">
        <w:rPr>
          <w:rFonts w:hint="eastAsia"/>
          <w:color w:val="000000" w:themeColor="text1"/>
          <w:lang w:eastAsia="zh-CN"/>
        </w:rPr>
        <w:lastRenderedPageBreak/>
        <w:t xml:space="preserve">See </w:t>
      </w:r>
      <w:r w:rsidRPr="00B35D92">
        <w:rPr>
          <w:color w:val="000000" w:themeColor="text1"/>
          <w:lang w:eastAsia="zh-CN"/>
        </w:rPr>
        <w:t>Verification_Topcoder - Create CronJob For Populating Marathon Matches and SRMs To Elasticsearch 1.0.docx</w:t>
      </w:r>
      <w:r w:rsidRPr="00B35D92">
        <w:rPr>
          <w:rFonts w:hint="eastAsia"/>
          <w:color w:val="000000" w:themeColor="text1"/>
          <w:lang w:eastAsia="zh-CN"/>
        </w:rPr>
        <w:t xml:space="preserve"> </w:t>
      </w:r>
      <w:r w:rsidR="00B11AFB">
        <w:rPr>
          <w:rFonts w:hint="eastAsia"/>
          <w:color w:val="000000" w:themeColor="text1"/>
          <w:lang w:eastAsia="zh-CN"/>
        </w:rPr>
        <w:t xml:space="preserve">for more details </w:t>
      </w:r>
      <w:r w:rsidRPr="00B35D92">
        <w:rPr>
          <w:rFonts w:hint="eastAsia"/>
          <w:color w:val="000000" w:themeColor="text1"/>
          <w:lang w:eastAsia="zh-CN"/>
        </w:rPr>
        <w:t>about how to create the the marahon matches and single round match data in the database</w:t>
      </w:r>
    </w:p>
    <w:p w:rsidR="00BE5162" w:rsidRDefault="00BE5162" w:rsidP="00F967A8">
      <w:pPr>
        <w:ind w:left="360"/>
        <w:rPr>
          <w:rFonts w:hint="eastAsia"/>
          <w:color w:val="000000" w:themeColor="text1"/>
          <w:lang w:eastAsia="zh-CN"/>
        </w:rPr>
      </w:pPr>
    </w:p>
    <w:p w:rsidR="00BE5162" w:rsidRDefault="00BE5162" w:rsidP="00F967A8">
      <w:pPr>
        <w:ind w:left="360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Use the redis-cli to insert the data.</w:t>
      </w:r>
    </w:p>
    <w:p w:rsidR="00BE5162" w:rsidRDefault="00BE5162" w:rsidP="00F967A8">
      <w:pPr>
        <w:ind w:left="360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you can down load the redis client on </w:t>
      </w:r>
      <w:r w:rsidR="0034066E" w:rsidRPr="0034066E">
        <w:rPr>
          <w:color w:val="000000" w:themeColor="text1"/>
          <w:lang w:eastAsia="zh-CN"/>
        </w:rPr>
        <w:t>https://redis.io/</w:t>
      </w:r>
    </w:p>
    <w:p w:rsidR="0034066E" w:rsidRDefault="0034066E" w:rsidP="00F967A8">
      <w:pPr>
        <w:ind w:left="360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For windows OS, you can download the </w:t>
      </w:r>
      <w:r w:rsidRPr="0034066E">
        <w:rPr>
          <w:color w:val="000000" w:themeColor="text1"/>
          <w:lang w:eastAsia="zh-CN"/>
        </w:rPr>
        <w:t>Redis-x64-3.2.100.zip</w:t>
      </w:r>
      <w:r>
        <w:rPr>
          <w:rFonts w:hint="eastAsia"/>
          <w:color w:val="000000" w:themeColor="text1"/>
          <w:lang w:eastAsia="zh-CN"/>
        </w:rPr>
        <w:t xml:space="preserve"> here:</w:t>
      </w:r>
      <w:r w:rsidRPr="0034066E">
        <w:t xml:space="preserve"> </w:t>
      </w:r>
      <w:r w:rsidRPr="0034066E">
        <w:rPr>
          <w:color w:val="000000" w:themeColor="text1"/>
          <w:lang w:eastAsia="zh-CN"/>
        </w:rPr>
        <w:t>https://github.com/MicrosoftArchive/redis/releases</w:t>
      </w:r>
    </w:p>
    <w:p w:rsidR="00185D15" w:rsidRDefault="00185D15" w:rsidP="00F967A8">
      <w:pPr>
        <w:ind w:left="360"/>
        <w:rPr>
          <w:rFonts w:hint="eastAsia"/>
          <w:color w:val="000000" w:themeColor="text1"/>
          <w:lang w:eastAsia="zh-CN"/>
        </w:rPr>
      </w:pPr>
    </w:p>
    <w:p w:rsidR="00732A4C" w:rsidRDefault="00185D15" w:rsidP="00F967A8">
      <w:pPr>
        <w:ind w:left="360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open the command line and run</w:t>
      </w:r>
    </w:p>
    <w:p w:rsidR="00BE5162" w:rsidRDefault="00185D15" w:rsidP="00F967A8">
      <w:pPr>
        <w:ind w:left="360"/>
        <w:rPr>
          <w:rFonts w:hint="eastAsia"/>
          <w:color w:val="000000" w:themeColor="text1"/>
          <w:lang w:eastAsia="zh-CN"/>
        </w:rPr>
      </w:pPr>
      <w:r w:rsidRPr="00185D15">
        <w:rPr>
          <w:color w:val="000000" w:themeColor="text1"/>
          <w:lang w:eastAsia="zh-CN"/>
        </w:rPr>
        <w:t>redis-cli</w:t>
      </w:r>
      <w:r>
        <w:rPr>
          <w:rFonts w:hint="eastAsia"/>
          <w:color w:val="000000" w:themeColor="text1"/>
          <w:lang w:eastAsia="zh-CN"/>
        </w:rPr>
        <w:t xml:space="preserve"> -h 192.168.99.100 -p 6379</w:t>
      </w:r>
    </w:p>
    <w:p w:rsidR="00732A4C" w:rsidRDefault="00732A4C" w:rsidP="00F967A8">
      <w:pPr>
        <w:ind w:left="360"/>
        <w:rPr>
          <w:rFonts w:hint="eastAsia"/>
          <w:color w:val="000000" w:themeColor="text1"/>
          <w:lang w:eastAsia="zh-CN"/>
        </w:rPr>
      </w:pPr>
    </w:p>
    <w:p w:rsidR="00732A4C" w:rsidRDefault="00732A4C" w:rsidP="00F967A8">
      <w:pPr>
        <w:ind w:left="360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192.168.99.100 should be the docker IP that holds the redis cache service.</w:t>
      </w:r>
    </w:p>
    <w:p w:rsidR="00322FD2" w:rsidRDefault="00322FD2" w:rsidP="00F967A8">
      <w:pPr>
        <w:ind w:left="360"/>
        <w:rPr>
          <w:rFonts w:hint="eastAsia"/>
          <w:color w:val="000000" w:themeColor="text1"/>
          <w:lang w:eastAsia="zh-CN"/>
        </w:rPr>
      </w:pPr>
    </w:p>
    <w:p w:rsidR="003F2D9E" w:rsidRPr="003F2D9E" w:rsidRDefault="00322FD2" w:rsidP="003F2D9E">
      <w:pPr>
        <w:ind w:left="36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Then run the following commands:</w:t>
      </w:r>
    </w:p>
    <w:p w:rsidR="008745DB" w:rsidRPr="008745DB" w:rsidRDefault="008745DB" w:rsidP="008745DB">
      <w:pPr>
        <w:ind w:left="360"/>
        <w:rPr>
          <w:color w:val="000000" w:themeColor="text1"/>
          <w:lang w:eastAsia="zh-CN"/>
        </w:rPr>
      </w:pPr>
      <w:r w:rsidRPr="008745DB">
        <w:rPr>
          <w:color w:val="000000" w:themeColor="text1"/>
          <w:lang w:eastAsia="zh-CN"/>
        </w:rPr>
        <w:t>hset com.appirio.service.challengefeeder.job.LoadChangedChallengesListingJob.map.cache "\"challengeslisting.job.enable\"" "\"true\""</w:t>
      </w:r>
    </w:p>
    <w:p w:rsidR="008745DB" w:rsidRPr="008745DB" w:rsidRDefault="008745DB" w:rsidP="008745DB">
      <w:pPr>
        <w:ind w:left="360"/>
        <w:rPr>
          <w:color w:val="000000" w:themeColor="text1"/>
          <w:lang w:eastAsia="zh-CN"/>
        </w:rPr>
      </w:pPr>
      <w:r w:rsidRPr="008745DB">
        <w:rPr>
          <w:color w:val="000000" w:themeColor="text1"/>
          <w:lang w:eastAsia="zh-CN"/>
        </w:rPr>
        <w:t>hset com.appirio.service.challengefeeder.job.LoadChangedChallengesDetailJob.map.cache "\"challengesdetail.job.enable\"" "\"true\""</w:t>
      </w:r>
    </w:p>
    <w:p w:rsidR="008745DB" w:rsidRPr="008745DB" w:rsidRDefault="008745DB" w:rsidP="008745DB">
      <w:pPr>
        <w:ind w:left="360"/>
        <w:rPr>
          <w:color w:val="000000" w:themeColor="text1"/>
          <w:lang w:eastAsia="zh-CN"/>
        </w:rPr>
      </w:pPr>
      <w:r w:rsidRPr="008745DB">
        <w:rPr>
          <w:color w:val="000000" w:themeColor="text1"/>
          <w:lang w:eastAsia="zh-CN"/>
        </w:rPr>
        <w:t>hset com.appirio.service.challengefeeder.job.LegacyMMToChallengeListingJob.map.cache "\"challengeslisting.job.enable\"" "\"true\""</w:t>
      </w:r>
    </w:p>
    <w:p w:rsidR="008745DB" w:rsidRPr="008745DB" w:rsidRDefault="008745DB" w:rsidP="008745DB">
      <w:pPr>
        <w:ind w:left="360"/>
        <w:rPr>
          <w:color w:val="000000" w:themeColor="text1"/>
          <w:lang w:eastAsia="zh-CN"/>
        </w:rPr>
      </w:pPr>
      <w:r w:rsidRPr="008745DB">
        <w:rPr>
          <w:color w:val="000000" w:themeColor="text1"/>
          <w:lang w:eastAsia="zh-CN"/>
        </w:rPr>
        <w:t>hset com.appirio.service.challengefeeder.job.LoadChangedMMChallengeDetailJob.map.cache "\"challengesdetail.job.enable\"" "\"true\""</w:t>
      </w:r>
    </w:p>
    <w:p w:rsidR="008745DB" w:rsidRPr="008745DB" w:rsidRDefault="008745DB" w:rsidP="008745DB">
      <w:pPr>
        <w:ind w:left="360"/>
        <w:rPr>
          <w:color w:val="000000" w:themeColor="text1"/>
          <w:lang w:eastAsia="zh-CN"/>
        </w:rPr>
      </w:pPr>
      <w:r w:rsidRPr="008745DB">
        <w:rPr>
          <w:color w:val="000000" w:themeColor="text1"/>
          <w:lang w:eastAsia="zh-CN"/>
        </w:rPr>
        <w:t>hset com.appirio.service.challengefeeder.job.MarathonMatchesJob.map.cache "\"mmatches.job.enable\"" "\"true\""</w:t>
      </w:r>
    </w:p>
    <w:p w:rsidR="00DB15E9" w:rsidRDefault="008745DB" w:rsidP="008745DB">
      <w:pPr>
        <w:ind w:left="360"/>
        <w:rPr>
          <w:rFonts w:hint="eastAsia"/>
          <w:color w:val="000000" w:themeColor="text1"/>
          <w:lang w:eastAsia="zh-CN"/>
        </w:rPr>
      </w:pPr>
      <w:r w:rsidRPr="008745DB">
        <w:rPr>
          <w:color w:val="000000" w:themeColor="text1"/>
          <w:lang w:eastAsia="zh-CN"/>
        </w:rPr>
        <w:t>hset com.appirio.service.challengefeeder.job.SingleRoundMatchesJob.map.cache "\"srms.job.enable\"" "\"true\""</w:t>
      </w:r>
    </w:p>
    <w:p w:rsidR="00345969" w:rsidRDefault="00345969" w:rsidP="008745DB">
      <w:pPr>
        <w:ind w:left="360"/>
        <w:rPr>
          <w:rFonts w:hint="eastAsia"/>
          <w:lang w:eastAsia="zh-CN"/>
        </w:rPr>
      </w:pPr>
    </w:p>
    <w:p w:rsidR="00DB15E9" w:rsidRDefault="00DB15E9" w:rsidP="00301D4D">
      <w:p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There is another</w:t>
      </w:r>
      <w:r w:rsidR="00610D96">
        <w:rPr>
          <w:rFonts w:hint="eastAsia"/>
          <w:lang w:eastAsia="zh-CN"/>
        </w:rPr>
        <w:t xml:space="preserve"> easy</w:t>
      </w:r>
      <w:r>
        <w:rPr>
          <w:rFonts w:hint="eastAsia"/>
          <w:lang w:eastAsia="zh-CN"/>
        </w:rPr>
        <w:t xml:space="preserve"> way to configure the enable job flag, just copy the following code to </w:t>
      </w:r>
      <w:r w:rsidRPr="00DB15E9">
        <w:rPr>
          <w:lang w:eastAsia="zh-CN"/>
        </w:rPr>
        <w:t>src\main\java\com\appirio\service\challengefeeder\job\BaseJob.java</w:t>
      </w:r>
      <w:r>
        <w:rPr>
          <w:rFonts w:hint="eastAsia"/>
          <w:lang w:eastAsia="zh-CN"/>
        </w:rPr>
        <w:t xml:space="preserve"> and run the main method in your IDE</w:t>
      </w:r>
    </w:p>
    <w:p w:rsidR="00DB15E9" w:rsidRPr="00DB15E9" w:rsidRDefault="00DB15E9" w:rsidP="00DB15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0"/>
          <w:lang w:eastAsia="es-ES"/>
        </w:rPr>
      </w:pPr>
      <w:r>
        <w:rPr>
          <w:rFonts w:ascii="Consolas" w:hAnsi="Consolas" w:cs="Consolas" w:hint="eastAsia"/>
          <w:b/>
          <w:bCs/>
          <w:color w:val="7F0055"/>
          <w:sz w:val="10"/>
          <w:lang w:eastAsia="zh-CN"/>
        </w:rPr>
        <w:t xml:space="preserve">       </w:t>
      </w:r>
      <w:r w:rsidRPr="00DB15E9">
        <w:rPr>
          <w:rFonts w:ascii="Consolas" w:hAnsi="Consolas" w:cs="Consolas"/>
          <w:b/>
          <w:bCs/>
          <w:color w:val="7F0055"/>
          <w:sz w:val="10"/>
          <w:lang w:eastAsia="es-ES"/>
        </w:rPr>
        <w:t>public</w:t>
      </w: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 </w:t>
      </w:r>
      <w:r w:rsidRPr="00DB15E9">
        <w:rPr>
          <w:rFonts w:ascii="Consolas" w:hAnsi="Consolas" w:cs="Consolas"/>
          <w:b/>
          <w:bCs/>
          <w:color w:val="7F0055"/>
          <w:sz w:val="10"/>
          <w:lang w:eastAsia="es-ES"/>
        </w:rPr>
        <w:t>static</w:t>
      </w: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 </w:t>
      </w:r>
      <w:r w:rsidRPr="00DB15E9">
        <w:rPr>
          <w:rFonts w:ascii="Consolas" w:hAnsi="Consolas" w:cs="Consolas"/>
          <w:b/>
          <w:bCs/>
          <w:color w:val="7F0055"/>
          <w:sz w:val="10"/>
          <w:lang w:eastAsia="es-ES"/>
        </w:rPr>
        <w:t>void</w:t>
      </w: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 main(String[] </w:t>
      </w:r>
      <w:r w:rsidRPr="00DB15E9">
        <w:rPr>
          <w:rFonts w:ascii="Consolas" w:hAnsi="Consolas" w:cs="Consolas"/>
          <w:color w:val="6A3E3E"/>
          <w:sz w:val="10"/>
          <w:lang w:eastAsia="es-ES"/>
        </w:rPr>
        <w:t>args</w:t>
      </w: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) </w:t>
      </w:r>
      <w:r w:rsidRPr="00DB15E9">
        <w:rPr>
          <w:rFonts w:ascii="Consolas" w:hAnsi="Consolas" w:cs="Consolas"/>
          <w:b/>
          <w:bCs/>
          <w:color w:val="7F0055"/>
          <w:sz w:val="10"/>
          <w:lang w:eastAsia="es-ES"/>
        </w:rPr>
        <w:t>throws</w:t>
      </w: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 Exception {</w:t>
      </w:r>
    </w:p>
    <w:p w:rsidR="00DB15E9" w:rsidRPr="00DB15E9" w:rsidRDefault="00DB15E9" w:rsidP="00DB15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0"/>
          <w:lang w:eastAsia="es-ES"/>
        </w:rPr>
      </w:pP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        Config </w:t>
      </w:r>
      <w:r w:rsidRPr="00DB15E9">
        <w:rPr>
          <w:rFonts w:ascii="Consolas" w:hAnsi="Consolas" w:cs="Consolas"/>
          <w:color w:val="6A3E3E"/>
          <w:sz w:val="10"/>
          <w:lang w:eastAsia="es-ES"/>
        </w:rPr>
        <w:t>redissonConfig</w:t>
      </w: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 = </w:t>
      </w:r>
      <w:r w:rsidRPr="00DB15E9">
        <w:rPr>
          <w:rFonts w:ascii="Consolas" w:hAnsi="Consolas" w:cs="Consolas"/>
          <w:b/>
          <w:bCs/>
          <w:color w:val="7F0055"/>
          <w:sz w:val="10"/>
          <w:lang w:eastAsia="es-ES"/>
        </w:rPr>
        <w:t>new</w:t>
      </w: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 Config();</w:t>
      </w:r>
    </w:p>
    <w:p w:rsidR="00DB15E9" w:rsidRPr="00DB15E9" w:rsidRDefault="00DB15E9" w:rsidP="00DB15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0"/>
          <w:lang w:eastAsia="es-ES"/>
        </w:rPr>
      </w:pP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        </w:t>
      </w:r>
      <w:r w:rsidRPr="00DB15E9">
        <w:rPr>
          <w:rFonts w:ascii="Consolas" w:hAnsi="Consolas" w:cs="Consolas"/>
          <w:color w:val="6A3E3E"/>
          <w:sz w:val="10"/>
          <w:lang w:eastAsia="es-ES"/>
        </w:rPr>
        <w:t>redissonConfig</w:t>
      </w:r>
      <w:r w:rsidRPr="00DB15E9">
        <w:rPr>
          <w:rFonts w:ascii="Consolas" w:hAnsi="Consolas" w:cs="Consolas"/>
          <w:color w:val="000000"/>
          <w:sz w:val="10"/>
          <w:lang w:eastAsia="es-ES"/>
        </w:rPr>
        <w:t>.useSingleServer().setAddress(</w:t>
      </w:r>
      <w:r w:rsidRPr="00DB15E9">
        <w:rPr>
          <w:rFonts w:ascii="Consolas" w:hAnsi="Consolas" w:cs="Consolas"/>
          <w:color w:val="2A00FF"/>
          <w:sz w:val="10"/>
          <w:lang w:eastAsia="es-ES"/>
        </w:rPr>
        <w:t>"redis://192.168.99.100:6379"</w:t>
      </w:r>
      <w:r w:rsidRPr="00DB15E9">
        <w:rPr>
          <w:rFonts w:ascii="Consolas" w:hAnsi="Consolas" w:cs="Consolas"/>
          <w:color w:val="000000"/>
          <w:sz w:val="10"/>
          <w:lang w:eastAsia="es-ES"/>
        </w:rPr>
        <w:t>);</w:t>
      </w:r>
    </w:p>
    <w:p w:rsidR="00DB15E9" w:rsidRPr="00DB15E9" w:rsidRDefault="00DB15E9" w:rsidP="00DB15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0"/>
          <w:lang w:eastAsia="es-ES"/>
        </w:rPr>
      </w:pP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        RedissonClient </w:t>
      </w:r>
      <w:r w:rsidRPr="00DB15E9">
        <w:rPr>
          <w:rFonts w:ascii="Consolas" w:hAnsi="Consolas" w:cs="Consolas"/>
          <w:color w:val="6A3E3E"/>
          <w:sz w:val="10"/>
          <w:lang w:eastAsia="es-ES"/>
        </w:rPr>
        <w:t>client</w:t>
      </w: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 = Redisson.</w:t>
      </w:r>
      <w:r w:rsidRPr="00DB15E9">
        <w:rPr>
          <w:rFonts w:ascii="Consolas" w:hAnsi="Consolas" w:cs="Consolas"/>
          <w:i/>
          <w:iCs/>
          <w:color w:val="000000"/>
          <w:sz w:val="10"/>
          <w:lang w:eastAsia="es-ES"/>
        </w:rPr>
        <w:t>create</w:t>
      </w:r>
      <w:r w:rsidRPr="00DB15E9">
        <w:rPr>
          <w:rFonts w:ascii="Consolas" w:hAnsi="Consolas" w:cs="Consolas"/>
          <w:color w:val="000000"/>
          <w:sz w:val="10"/>
          <w:lang w:eastAsia="es-ES"/>
        </w:rPr>
        <w:t>(</w:t>
      </w:r>
      <w:r w:rsidRPr="00DB15E9">
        <w:rPr>
          <w:rFonts w:ascii="Consolas" w:hAnsi="Consolas" w:cs="Consolas"/>
          <w:color w:val="6A3E3E"/>
          <w:sz w:val="10"/>
          <w:lang w:eastAsia="es-ES"/>
        </w:rPr>
        <w:t>redissonConfig</w:t>
      </w:r>
      <w:r w:rsidRPr="00DB15E9">
        <w:rPr>
          <w:rFonts w:ascii="Consolas" w:hAnsi="Consolas" w:cs="Consolas"/>
          <w:color w:val="000000"/>
          <w:sz w:val="10"/>
          <w:lang w:eastAsia="es-ES"/>
        </w:rPr>
        <w:t>);</w:t>
      </w:r>
    </w:p>
    <w:p w:rsidR="00DB15E9" w:rsidRPr="00DB15E9" w:rsidRDefault="00DB15E9" w:rsidP="00DB15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0"/>
          <w:lang w:eastAsia="es-ES"/>
        </w:rPr>
      </w:pP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        </w:t>
      </w:r>
      <w:r w:rsidRPr="00DB15E9">
        <w:rPr>
          <w:rFonts w:ascii="Consolas" w:hAnsi="Consolas" w:cs="Consolas"/>
          <w:color w:val="6A3E3E"/>
          <w:sz w:val="10"/>
          <w:lang w:eastAsia="es-ES"/>
        </w:rPr>
        <w:t>client</w:t>
      </w:r>
      <w:r w:rsidRPr="00DB15E9">
        <w:rPr>
          <w:rFonts w:ascii="Consolas" w:hAnsi="Consolas" w:cs="Consolas"/>
          <w:color w:val="000000"/>
          <w:sz w:val="10"/>
          <w:lang w:eastAsia="es-ES"/>
        </w:rPr>
        <w:t>.getMap(</w:t>
      </w:r>
      <w:r w:rsidRPr="00DB15E9">
        <w:rPr>
          <w:rFonts w:ascii="Consolas" w:hAnsi="Consolas" w:cs="Consolas"/>
          <w:color w:val="2A00FF"/>
          <w:sz w:val="10"/>
          <w:lang w:eastAsia="es-ES"/>
        </w:rPr>
        <w:t>"com.appirio.service.challengefeeder.job.LoadChangedChallengesListingJob.map.cache"</w:t>
      </w:r>
      <w:r w:rsidRPr="00DB15E9">
        <w:rPr>
          <w:rFonts w:ascii="Consolas" w:hAnsi="Consolas" w:cs="Consolas"/>
          <w:color w:val="000000"/>
          <w:sz w:val="10"/>
          <w:lang w:eastAsia="es-ES"/>
        </w:rPr>
        <w:t>).put(</w:t>
      </w:r>
      <w:r w:rsidRPr="00DB15E9">
        <w:rPr>
          <w:rFonts w:ascii="Consolas" w:hAnsi="Consolas" w:cs="Consolas"/>
          <w:color w:val="2A00FF"/>
          <w:sz w:val="10"/>
          <w:lang w:eastAsia="es-ES"/>
        </w:rPr>
        <w:t>"challengeslisting.job.enable"</w:t>
      </w: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, </w:t>
      </w:r>
      <w:r w:rsidRPr="00DB15E9">
        <w:rPr>
          <w:rFonts w:ascii="Consolas" w:hAnsi="Consolas" w:cs="Consolas"/>
          <w:color w:val="2A00FF"/>
          <w:sz w:val="10"/>
          <w:lang w:eastAsia="es-ES"/>
        </w:rPr>
        <w:t>"true"</w:t>
      </w:r>
      <w:r w:rsidRPr="00DB15E9">
        <w:rPr>
          <w:rFonts w:ascii="Consolas" w:hAnsi="Consolas" w:cs="Consolas"/>
          <w:color w:val="000000"/>
          <w:sz w:val="10"/>
          <w:lang w:eastAsia="es-ES"/>
        </w:rPr>
        <w:t>);</w:t>
      </w:r>
    </w:p>
    <w:p w:rsidR="00DB15E9" w:rsidRPr="00DB15E9" w:rsidRDefault="00DB15E9" w:rsidP="00DB15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0"/>
          <w:lang w:eastAsia="es-ES"/>
        </w:rPr>
      </w:pP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        </w:t>
      </w:r>
      <w:r w:rsidRPr="00DB15E9">
        <w:rPr>
          <w:rFonts w:ascii="Consolas" w:hAnsi="Consolas" w:cs="Consolas"/>
          <w:color w:val="6A3E3E"/>
          <w:sz w:val="10"/>
          <w:lang w:eastAsia="es-ES"/>
        </w:rPr>
        <w:t>client</w:t>
      </w:r>
      <w:r w:rsidRPr="00DB15E9">
        <w:rPr>
          <w:rFonts w:ascii="Consolas" w:hAnsi="Consolas" w:cs="Consolas"/>
          <w:color w:val="000000"/>
          <w:sz w:val="10"/>
          <w:lang w:eastAsia="es-ES"/>
        </w:rPr>
        <w:t>.getMap(</w:t>
      </w:r>
      <w:r w:rsidRPr="00DB15E9">
        <w:rPr>
          <w:rFonts w:ascii="Consolas" w:hAnsi="Consolas" w:cs="Consolas"/>
          <w:color w:val="2A00FF"/>
          <w:sz w:val="10"/>
          <w:lang w:eastAsia="es-ES"/>
        </w:rPr>
        <w:t>"com.appirio.service.challengefeeder.job.LoadChangedChallengesDetailJob.map.cache"</w:t>
      </w:r>
      <w:r w:rsidRPr="00DB15E9">
        <w:rPr>
          <w:rFonts w:ascii="Consolas" w:hAnsi="Consolas" w:cs="Consolas"/>
          <w:color w:val="000000"/>
          <w:sz w:val="10"/>
          <w:lang w:eastAsia="es-ES"/>
        </w:rPr>
        <w:t>).put(</w:t>
      </w:r>
      <w:r w:rsidRPr="00DB15E9">
        <w:rPr>
          <w:rFonts w:ascii="Consolas" w:hAnsi="Consolas" w:cs="Consolas"/>
          <w:color w:val="2A00FF"/>
          <w:sz w:val="10"/>
          <w:lang w:eastAsia="es-ES"/>
        </w:rPr>
        <w:t>"challengesdetail.job.enable"</w:t>
      </w: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, </w:t>
      </w:r>
      <w:r w:rsidRPr="00DB15E9">
        <w:rPr>
          <w:rFonts w:ascii="Consolas" w:hAnsi="Consolas" w:cs="Consolas"/>
          <w:color w:val="2A00FF"/>
          <w:sz w:val="10"/>
          <w:lang w:eastAsia="es-ES"/>
        </w:rPr>
        <w:t>"true"</w:t>
      </w:r>
      <w:r w:rsidRPr="00DB15E9">
        <w:rPr>
          <w:rFonts w:ascii="Consolas" w:hAnsi="Consolas" w:cs="Consolas"/>
          <w:color w:val="000000"/>
          <w:sz w:val="10"/>
          <w:lang w:eastAsia="es-ES"/>
        </w:rPr>
        <w:t>);</w:t>
      </w:r>
    </w:p>
    <w:p w:rsidR="00DB15E9" w:rsidRPr="00DB15E9" w:rsidRDefault="00DB15E9" w:rsidP="00DB15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0"/>
          <w:lang w:eastAsia="es-ES"/>
        </w:rPr>
      </w:pP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        </w:t>
      </w:r>
      <w:r w:rsidRPr="00DB15E9">
        <w:rPr>
          <w:rFonts w:ascii="Consolas" w:hAnsi="Consolas" w:cs="Consolas"/>
          <w:color w:val="6A3E3E"/>
          <w:sz w:val="10"/>
          <w:lang w:eastAsia="es-ES"/>
        </w:rPr>
        <w:t>client</w:t>
      </w:r>
      <w:r w:rsidRPr="00DB15E9">
        <w:rPr>
          <w:rFonts w:ascii="Consolas" w:hAnsi="Consolas" w:cs="Consolas"/>
          <w:color w:val="000000"/>
          <w:sz w:val="10"/>
          <w:lang w:eastAsia="es-ES"/>
        </w:rPr>
        <w:t>.getMap(</w:t>
      </w:r>
      <w:r w:rsidRPr="00DB15E9">
        <w:rPr>
          <w:rFonts w:ascii="Consolas" w:hAnsi="Consolas" w:cs="Consolas"/>
          <w:color w:val="2A00FF"/>
          <w:sz w:val="10"/>
          <w:lang w:eastAsia="es-ES"/>
        </w:rPr>
        <w:t>"com.appirio.service.challengefeeder.job.LegacyMMToChallengeListingJob.map.cache"</w:t>
      </w:r>
      <w:r w:rsidRPr="00DB15E9">
        <w:rPr>
          <w:rFonts w:ascii="Consolas" w:hAnsi="Consolas" w:cs="Consolas"/>
          <w:color w:val="000000"/>
          <w:sz w:val="10"/>
          <w:lang w:eastAsia="es-ES"/>
        </w:rPr>
        <w:t>).put(</w:t>
      </w:r>
      <w:r w:rsidRPr="00DB15E9">
        <w:rPr>
          <w:rFonts w:ascii="Consolas" w:hAnsi="Consolas" w:cs="Consolas"/>
          <w:color w:val="2A00FF"/>
          <w:sz w:val="10"/>
          <w:lang w:eastAsia="es-ES"/>
        </w:rPr>
        <w:t>"challengeslisting.job.enable"</w:t>
      </w: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, </w:t>
      </w:r>
      <w:r w:rsidRPr="00DB15E9">
        <w:rPr>
          <w:rFonts w:ascii="Consolas" w:hAnsi="Consolas" w:cs="Consolas"/>
          <w:color w:val="2A00FF"/>
          <w:sz w:val="10"/>
          <w:lang w:eastAsia="es-ES"/>
        </w:rPr>
        <w:t>"true"</w:t>
      </w:r>
      <w:r w:rsidRPr="00DB15E9">
        <w:rPr>
          <w:rFonts w:ascii="Consolas" w:hAnsi="Consolas" w:cs="Consolas"/>
          <w:color w:val="000000"/>
          <w:sz w:val="10"/>
          <w:lang w:eastAsia="es-ES"/>
        </w:rPr>
        <w:t>);</w:t>
      </w:r>
    </w:p>
    <w:p w:rsidR="00DB15E9" w:rsidRPr="00DB15E9" w:rsidRDefault="00DB15E9" w:rsidP="00DB15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0"/>
          <w:lang w:eastAsia="es-ES"/>
        </w:rPr>
      </w:pP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        </w:t>
      </w:r>
      <w:r w:rsidRPr="00DB15E9">
        <w:rPr>
          <w:rFonts w:ascii="Consolas" w:hAnsi="Consolas" w:cs="Consolas"/>
          <w:color w:val="6A3E3E"/>
          <w:sz w:val="10"/>
          <w:lang w:eastAsia="es-ES"/>
        </w:rPr>
        <w:t>client</w:t>
      </w:r>
      <w:r w:rsidRPr="00DB15E9">
        <w:rPr>
          <w:rFonts w:ascii="Consolas" w:hAnsi="Consolas" w:cs="Consolas"/>
          <w:color w:val="000000"/>
          <w:sz w:val="10"/>
          <w:lang w:eastAsia="es-ES"/>
        </w:rPr>
        <w:t>.getMap(</w:t>
      </w:r>
      <w:r w:rsidRPr="00DB15E9">
        <w:rPr>
          <w:rFonts w:ascii="Consolas" w:hAnsi="Consolas" w:cs="Consolas"/>
          <w:color w:val="2A00FF"/>
          <w:sz w:val="10"/>
          <w:lang w:eastAsia="es-ES"/>
        </w:rPr>
        <w:t>"com.appirio.service.challengefeeder.job.LoadChangedMMChallengeDetailJob.map.cache"</w:t>
      </w:r>
      <w:r w:rsidRPr="00DB15E9">
        <w:rPr>
          <w:rFonts w:ascii="Consolas" w:hAnsi="Consolas" w:cs="Consolas"/>
          <w:color w:val="000000"/>
          <w:sz w:val="10"/>
          <w:lang w:eastAsia="es-ES"/>
        </w:rPr>
        <w:t>).put(</w:t>
      </w:r>
      <w:r w:rsidRPr="00DB15E9">
        <w:rPr>
          <w:rFonts w:ascii="Consolas" w:hAnsi="Consolas" w:cs="Consolas"/>
          <w:color w:val="2A00FF"/>
          <w:sz w:val="10"/>
          <w:lang w:eastAsia="es-ES"/>
        </w:rPr>
        <w:t>"challengesdetail.job.enable"</w:t>
      </w: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, </w:t>
      </w:r>
      <w:r w:rsidRPr="00DB15E9">
        <w:rPr>
          <w:rFonts w:ascii="Consolas" w:hAnsi="Consolas" w:cs="Consolas"/>
          <w:color w:val="2A00FF"/>
          <w:sz w:val="10"/>
          <w:lang w:eastAsia="es-ES"/>
        </w:rPr>
        <w:t>"true"</w:t>
      </w:r>
      <w:r w:rsidRPr="00DB15E9">
        <w:rPr>
          <w:rFonts w:ascii="Consolas" w:hAnsi="Consolas" w:cs="Consolas"/>
          <w:color w:val="000000"/>
          <w:sz w:val="10"/>
          <w:lang w:eastAsia="es-ES"/>
        </w:rPr>
        <w:t>);</w:t>
      </w:r>
    </w:p>
    <w:p w:rsidR="00DB15E9" w:rsidRPr="00DB15E9" w:rsidRDefault="00DB15E9" w:rsidP="00DB15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0"/>
          <w:lang w:eastAsia="es-ES"/>
        </w:rPr>
      </w:pP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        </w:t>
      </w:r>
      <w:r w:rsidRPr="00DB15E9">
        <w:rPr>
          <w:rFonts w:ascii="Consolas" w:hAnsi="Consolas" w:cs="Consolas"/>
          <w:color w:val="6A3E3E"/>
          <w:sz w:val="10"/>
          <w:lang w:eastAsia="es-ES"/>
        </w:rPr>
        <w:t>client</w:t>
      </w:r>
      <w:r w:rsidRPr="00DB15E9">
        <w:rPr>
          <w:rFonts w:ascii="Consolas" w:hAnsi="Consolas" w:cs="Consolas"/>
          <w:color w:val="000000"/>
          <w:sz w:val="10"/>
          <w:lang w:eastAsia="es-ES"/>
        </w:rPr>
        <w:t>.getMap(</w:t>
      </w:r>
      <w:r w:rsidRPr="00DB15E9">
        <w:rPr>
          <w:rFonts w:ascii="Consolas" w:hAnsi="Consolas" w:cs="Consolas"/>
          <w:color w:val="2A00FF"/>
          <w:sz w:val="10"/>
          <w:lang w:eastAsia="es-ES"/>
        </w:rPr>
        <w:t>"com.appirio.service.challengefeeder.job.MarathonMatchesJob.map.cache"</w:t>
      </w:r>
      <w:r w:rsidRPr="00DB15E9">
        <w:rPr>
          <w:rFonts w:ascii="Consolas" w:hAnsi="Consolas" w:cs="Consolas"/>
          <w:color w:val="000000"/>
          <w:sz w:val="10"/>
          <w:lang w:eastAsia="es-ES"/>
        </w:rPr>
        <w:t>).put(</w:t>
      </w:r>
      <w:r w:rsidRPr="00DB15E9">
        <w:rPr>
          <w:rFonts w:ascii="Consolas" w:hAnsi="Consolas" w:cs="Consolas"/>
          <w:color w:val="2A00FF"/>
          <w:sz w:val="10"/>
          <w:lang w:eastAsia="es-ES"/>
        </w:rPr>
        <w:t>"mmatches.job.enable"</w:t>
      </w: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, </w:t>
      </w:r>
      <w:r w:rsidRPr="00DB15E9">
        <w:rPr>
          <w:rFonts w:ascii="Consolas" w:hAnsi="Consolas" w:cs="Consolas"/>
          <w:color w:val="2A00FF"/>
          <w:sz w:val="10"/>
          <w:lang w:eastAsia="es-ES"/>
        </w:rPr>
        <w:t>"true"</w:t>
      </w:r>
      <w:r w:rsidRPr="00DB15E9">
        <w:rPr>
          <w:rFonts w:ascii="Consolas" w:hAnsi="Consolas" w:cs="Consolas"/>
          <w:color w:val="000000"/>
          <w:sz w:val="10"/>
          <w:lang w:eastAsia="es-ES"/>
        </w:rPr>
        <w:t>);</w:t>
      </w:r>
    </w:p>
    <w:p w:rsidR="00DB15E9" w:rsidRPr="00DB15E9" w:rsidRDefault="00DB15E9" w:rsidP="00DB15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0"/>
          <w:lang w:eastAsia="es-ES"/>
        </w:rPr>
      </w:pP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        </w:t>
      </w:r>
      <w:r w:rsidRPr="00DB15E9">
        <w:rPr>
          <w:rFonts w:ascii="Consolas" w:hAnsi="Consolas" w:cs="Consolas"/>
          <w:color w:val="6A3E3E"/>
          <w:sz w:val="10"/>
          <w:lang w:eastAsia="es-ES"/>
        </w:rPr>
        <w:t>client</w:t>
      </w:r>
      <w:r w:rsidRPr="00DB15E9">
        <w:rPr>
          <w:rFonts w:ascii="Consolas" w:hAnsi="Consolas" w:cs="Consolas"/>
          <w:color w:val="000000"/>
          <w:sz w:val="10"/>
          <w:lang w:eastAsia="es-ES"/>
        </w:rPr>
        <w:t>.getMap(</w:t>
      </w:r>
      <w:r w:rsidRPr="00DB15E9">
        <w:rPr>
          <w:rFonts w:ascii="Consolas" w:hAnsi="Consolas" w:cs="Consolas"/>
          <w:color w:val="2A00FF"/>
          <w:sz w:val="10"/>
          <w:lang w:eastAsia="es-ES"/>
        </w:rPr>
        <w:t>"com.appirio.service.challengefeeder.job.SingleRoundMatchesJob.map.cache"</w:t>
      </w:r>
      <w:r w:rsidRPr="00DB15E9">
        <w:rPr>
          <w:rFonts w:ascii="Consolas" w:hAnsi="Consolas" w:cs="Consolas"/>
          <w:color w:val="000000"/>
          <w:sz w:val="10"/>
          <w:lang w:eastAsia="es-ES"/>
        </w:rPr>
        <w:t>).put(</w:t>
      </w:r>
      <w:r w:rsidRPr="00DB15E9">
        <w:rPr>
          <w:rFonts w:ascii="Consolas" w:hAnsi="Consolas" w:cs="Consolas"/>
          <w:color w:val="2A00FF"/>
          <w:sz w:val="10"/>
          <w:lang w:eastAsia="es-ES"/>
        </w:rPr>
        <w:t>"srms.job.enable"</w:t>
      </w: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, </w:t>
      </w:r>
      <w:r w:rsidRPr="00DB15E9">
        <w:rPr>
          <w:rFonts w:ascii="Consolas" w:hAnsi="Consolas" w:cs="Consolas"/>
          <w:color w:val="2A00FF"/>
          <w:sz w:val="10"/>
          <w:lang w:eastAsia="es-ES"/>
        </w:rPr>
        <w:t>"true"</w:t>
      </w:r>
      <w:r w:rsidRPr="00DB15E9">
        <w:rPr>
          <w:rFonts w:ascii="Consolas" w:hAnsi="Consolas" w:cs="Consolas"/>
          <w:color w:val="000000"/>
          <w:sz w:val="10"/>
          <w:lang w:eastAsia="es-ES"/>
        </w:rPr>
        <w:t>);</w:t>
      </w:r>
    </w:p>
    <w:p w:rsidR="00DB15E9" w:rsidRPr="00DB15E9" w:rsidRDefault="00DB15E9" w:rsidP="00DB15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0"/>
          <w:lang w:eastAsia="es-ES"/>
        </w:rPr>
      </w:pP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        </w:t>
      </w:r>
    </w:p>
    <w:p w:rsidR="00DB15E9" w:rsidRPr="00DB15E9" w:rsidRDefault="00DB15E9" w:rsidP="00DB15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0"/>
          <w:lang w:eastAsia="es-ES"/>
        </w:rPr>
      </w:pP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        </w:t>
      </w:r>
      <w:r w:rsidRPr="00DB15E9">
        <w:rPr>
          <w:rFonts w:ascii="Consolas" w:hAnsi="Consolas" w:cs="Consolas"/>
          <w:color w:val="6A3E3E"/>
          <w:sz w:val="10"/>
          <w:lang w:eastAsia="es-ES"/>
        </w:rPr>
        <w:t>client</w:t>
      </w:r>
      <w:r w:rsidRPr="00DB15E9">
        <w:rPr>
          <w:rFonts w:ascii="Consolas" w:hAnsi="Consolas" w:cs="Consolas"/>
          <w:color w:val="000000"/>
          <w:sz w:val="10"/>
          <w:lang w:eastAsia="es-ES"/>
        </w:rPr>
        <w:t>.shutdown();</w:t>
      </w:r>
    </w:p>
    <w:p w:rsidR="00DB15E9" w:rsidRPr="00DB15E9" w:rsidRDefault="00DB15E9" w:rsidP="00DB15E9">
      <w:pPr>
        <w:ind w:left="360"/>
        <w:rPr>
          <w:rFonts w:hint="eastAsia"/>
          <w:sz w:val="10"/>
          <w:lang w:eastAsia="zh-CN"/>
        </w:rPr>
      </w:pPr>
      <w:r w:rsidRPr="00DB15E9">
        <w:rPr>
          <w:rFonts w:ascii="Consolas" w:hAnsi="Consolas" w:cs="Consolas"/>
          <w:color w:val="000000"/>
          <w:sz w:val="10"/>
          <w:lang w:eastAsia="es-ES"/>
        </w:rPr>
        <w:t xml:space="preserve">    }</w:t>
      </w:r>
    </w:p>
    <w:p w:rsidR="00712EDD" w:rsidRDefault="00A71FF6" w:rsidP="00D42143">
      <w:pPr>
        <w:pStyle w:val="af3"/>
        <w:ind w:left="360" w:firstLineChars="0" w:firstLine="0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192.168.99.100 should be the docker IP that holds the redis cache service</w:t>
      </w:r>
    </w:p>
    <w:p w:rsidR="0028086C" w:rsidRDefault="0028086C" w:rsidP="00D42143">
      <w:pPr>
        <w:pStyle w:val="af3"/>
        <w:ind w:left="360" w:firstLineChars="0" w:firstLine="0"/>
        <w:rPr>
          <w:rFonts w:hint="eastAsia"/>
          <w:color w:val="000000" w:themeColor="text1"/>
          <w:lang w:eastAsia="zh-CN"/>
        </w:rPr>
      </w:pPr>
    </w:p>
    <w:p w:rsidR="0028086C" w:rsidRDefault="0028086C" w:rsidP="00D42143">
      <w:pPr>
        <w:pStyle w:val="af3"/>
        <w:ind w:left="360" w:firstLineChars="0" w:firstLine="0"/>
        <w:rPr>
          <w:rFonts w:hint="eastAsia"/>
          <w:color w:val="000000" w:themeColor="text1"/>
          <w:lang w:eastAsia="zh-CN"/>
        </w:rPr>
      </w:pPr>
    </w:p>
    <w:p w:rsidR="0028086C" w:rsidRDefault="0028086C" w:rsidP="00D42143">
      <w:pPr>
        <w:pStyle w:val="af3"/>
        <w:ind w:left="360" w:firstLineChars="0" w:firstLine="0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The configuration values for jobs is(</w:t>
      </w:r>
      <w:r w:rsidRPr="0028086C">
        <w:rPr>
          <w:color w:val="000000" w:themeColor="text1"/>
          <w:lang w:eastAsia="zh-CN"/>
        </w:rPr>
        <w:t>src\main\resources\elasticsearch-feeder-service.yaml</w:t>
      </w:r>
      <w:r>
        <w:rPr>
          <w:rFonts w:hint="eastAsia"/>
          <w:color w:val="000000" w:themeColor="text1"/>
          <w:lang w:eastAsia="zh-CN"/>
        </w:rPr>
        <w:t>):</w:t>
      </w:r>
    </w:p>
    <w:p w:rsidR="0028086C" w:rsidRDefault="0028086C" w:rsidP="00D42143">
      <w:pPr>
        <w:pStyle w:val="af3"/>
        <w:ind w:left="360" w:firstLineChars="0" w:firstLine="0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4075" cy="346710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86C" w:rsidRDefault="0028086C" w:rsidP="00D42143">
      <w:pPr>
        <w:pStyle w:val="af3"/>
        <w:ind w:left="360" w:firstLineChars="0" w:firstLine="0"/>
        <w:rPr>
          <w:rFonts w:hint="eastAsia"/>
          <w:lang w:eastAsia="zh-CN"/>
        </w:rPr>
      </w:pPr>
    </w:p>
    <w:p w:rsidR="0028086C" w:rsidRDefault="0028086C" w:rsidP="00D42143">
      <w:pPr>
        <w:pStyle w:val="af3"/>
        <w:ind w:left="360" w:firstLineChars="0" w:firstLine="0"/>
        <w:rPr>
          <w:lang w:eastAsia="zh-CN"/>
        </w:rPr>
      </w:pPr>
    </w:p>
    <w:p w:rsidR="00181DB4" w:rsidRDefault="005127E6" w:rsidP="00181DB4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Verify</w:t>
      </w:r>
    </w:p>
    <w:p w:rsidR="0073564D" w:rsidRDefault="0073564D" w:rsidP="0073564D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Import the </w:t>
      </w:r>
      <w:r w:rsidR="00F27656" w:rsidRPr="00F27656">
        <w:rPr>
          <w:lang w:eastAsia="zh-CN"/>
        </w:rPr>
        <w:t>Job Cleanup and Improvement.postman_collection.json</w:t>
      </w:r>
      <w:r>
        <w:rPr>
          <w:rFonts w:hint="eastAsia"/>
          <w:lang w:eastAsia="zh-CN"/>
        </w:rPr>
        <w:t xml:space="preserve"> into the postman.</w:t>
      </w:r>
    </w:p>
    <w:p w:rsidR="00712EDD" w:rsidRDefault="00712EDD" w:rsidP="0073564D">
      <w:pPr>
        <w:ind w:left="360"/>
        <w:rPr>
          <w:rFonts w:hint="eastAsia"/>
          <w:lang w:eastAsia="zh-CN"/>
        </w:rPr>
      </w:pPr>
    </w:p>
    <w:p w:rsidR="00D56DDA" w:rsidRDefault="00D56DDA" w:rsidP="0073564D">
      <w:pPr>
        <w:ind w:left="360"/>
        <w:rPr>
          <w:rFonts w:hint="eastAsia"/>
          <w:lang w:eastAsia="zh-CN"/>
        </w:rPr>
      </w:pPr>
    </w:p>
    <w:p w:rsidR="00D56DDA" w:rsidRDefault="00D56DDA" w:rsidP="0073564D">
      <w:pPr>
        <w:ind w:left="360"/>
        <w:rPr>
          <w:rFonts w:hint="eastAsia"/>
          <w:lang w:eastAsia="zh-CN"/>
        </w:rPr>
      </w:pPr>
      <w:r w:rsidRPr="00D56DDA">
        <w:rPr>
          <w:lang w:eastAsia="zh-CN"/>
        </w:rPr>
        <w:t>View challenges in challenges listing index</w:t>
      </w:r>
    </w:p>
    <w:p w:rsidR="00D56DDA" w:rsidRDefault="00D56DDA" w:rsidP="0073564D">
      <w:pPr>
        <w:ind w:left="360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9790" cy="5003800"/>
            <wp:effectExtent l="19050" t="0" r="381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0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DDA" w:rsidRDefault="00D56DDA" w:rsidP="0073564D">
      <w:pPr>
        <w:ind w:left="360"/>
        <w:rPr>
          <w:rFonts w:hint="eastAsia"/>
          <w:lang w:eastAsia="zh-CN"/>
        </w:rPr>
      </w:pPr>
    </w:p>
    <w:p w:rsidR="00D56DDA" w:rsidRDefault="00D56DDA" w:rsidP="0073564D">
      <w:pPr>
        <w:ind w:left="360"/>
        <w:rPr>
          <w:rFonts w:hint="eastAsia"/>
          <w:lang w:eastAsia="zh-CN"/>
        </w:rPr>
      </w:pPr>
    </w:p>
    <w:p w:rsidR="00D56DDA" w:rsidRDefault="00D56DDA" w:rsidP="0073564D">
      <w:pPr>
        <w:ind w:left="360"/>
        <w:rPr>
          <w:rFonts w:hint="eastAsia"/>
          <w:lang w:eastAsia="zh-CN"/>
        </w:rPr>
      </w:pPr>
    </w:p>
    <w:p w:rsidR="00D56DDA" w:rsidRDefault="00D56DDA" w:rsidP="0073564D">
      <w:pPr>
        <w:ind w:left="360"/>
        <w:rPr>
          <w:rFonts w:hint="eastAsia"/>
          <w:lang w:eastAsia="zh-CN"/>
        </w:rPr>
      </w:pPr>
      <w:r w:rsidRPr="00D56DDA">
        <w:rPr>
          <w:lang w:eastAsia="zh-CN"/>
        </w:rPr>
        <w:t>View challenges in challenges details index</w:t>
      </w:r>
    </w:p>
    <w:p w:rsidR="00D56DDA" w:rsidRDefault="00D56DDA" w:rsidP="0073564D">
      <w:pPr>
        <w:ind w:left="360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9790" cy="4777105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7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DDA" w:rsidRDefault="00D56DDA" w:rsidP="0073564D">
      <w:pPr>
        <w:ind w:left="360"/>
        <w:rPr>
          <w:rFonts w:hint="eastAsia"/>
          <w:lang w:eastAsia="zh-CN"/>
        </w:rPr>
      </w:pPr>
    </w:p>
    <w:p w:rsidR="00D56DDA" w:rsidRDefault="00D56DDA" w:rsidP="0073564D">
      <w:pPr>
        <w:ind w:left="360"/>
        <w:rPr>
          <w:rFonts w:hint="eastAsia"/>
          <w:lang w:eastAsia="zh-CN"/>
        </w:rPr>
      </w:pPr>
    </w:p>
    <w:p w:rsidR="0092076D" w:rsidRDefault="0092076D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92076D" w:rsidRDefault="0092076D" w:rsidP="0073564D">
      <w:pPr>
        <w:ind w:left="360"/>
        <w:rPr>
          <w:rFonts w:hint="eastAsia"/>
          <w:lang w:eastAsia="zh-CN"/>
        </w:rPr>
      </w:pPr>
      <w:r w:rsidRPr="0092076D">
        <w:rPr>
          <w:lang w:eastAsia="zh-CN"/>
        </w:rPr>
        <w:lastRenderedPageBreak/>
        <w:t>View marachon match in challenges listing index</w:t>
      </w:r>
    </w:p>
    <w:p w:rsidR="0092076D" w:rsidRDefault="0092076D" w:rsidP="0073564D">
      <w:pPr>
        <w:ind w:left="36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9790" cy="5361940"/>
            <wp:effectExtent l="1905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6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76D" w:rsidRDefault="0092076D" w:rsidP="0073564D">
      <w:pPr>
        <w:ind w:left="360"/>
        <w:rPr>
          <w:rFonts w:hint="eastAsia"/>
          <w:lang w:eastAsia="zh-CN"/>
        </w:rPr>
      </w:pPr>
    </w:p>
    <w:p w:rsidR="0092076D" w:rsidRDefault="0092076D" w:rsidP="0073564D">
      <w:pPr>
        <w:ind w:left="360"/>
        <w:rPr>
          <w:rFonts w:hint="eastAsia"/>
          <w:lang w:eastAsia="zh-CN"/>
        </w:rPr>
      </w:pPr>
    </w:p>
    <w:p w:rsidR="0092076D" w:rsidRDefault="0092076D" w:rsidP="0073564D">
      <w:pPr>
        <w:ind w:left="360"/>
        <w:rPr>
          <w:rFonts w:hint="eastAsia"/>
          <w:lang w:eastAsia="zh-CN"/>
        </w:rPr>
      </w:pPr>
    </w:p>
    <w:p w:rsidR="0092076D" w:rsidRDefault="0092076D" w:rsidP="0073564D">
      <w:pPr>
        <w:ind w:left="360"/>
        <w:rPr>
          <w:rFonts w:hint="eastAsia"/>
          <w:lang w:eastAsia="zh-CN"/>
        </w:rPr>
      </w:pPr>
      <w:r w:rsidRPr="0092076D">
        <w:rPr>
          <w:lang w:eastAsia="zh-CN"/>
        </w:rPr>
        <w:t>View marathon match in challenges details index</w:t>
      </w:r>
    </w:p>
    <w:p w:rsidR="0092076D" w:rsidRDefault="0092076D" w:rsidP="0073564D">
      <w:pPr>
        <w:ind w:left="360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9790" cy="4198620"/>
            <wp:effectExtent l="1905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9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76D" w:rsidRDefault="0092076D" w:rsidP="0073564D">
      <w:pPr>
        <w:ind w:left="360"/>
        <w:rPr>
          <w:rFonts w:hint="eastAsia"/>
          <w:lang w:eastAsia="zh-CN"/>
        </w:rPr>
      </w:pPr>
    </w:p>
    <w:p w:rsidR="00D760B8" w:rsidRDefault="00D760B8" w:rsidP="0073564D">
      <w:pPr>
        <w:ind w:left="360"/>
        <w:rPr>
          <w:rFonts w:hint="eastAsia"/>
          <w:lang w:eastAsia="zh-CN"/>
        </w:rPr>
      </w:pPr>
    </w:p>
    <w:p w:rsidR="00D760B8" w:rsidRDefault="00D760B8" w:rsidP="0073564D">
      <w:pPr>
        <w:ind w:left="360"/>
        <w:rPr>
          <w:rFonts w:hint="eastAsia"/>
          <w:lang w:eastAsia="zh-CN"/>
        </w:rPr>
      </w:pPr>
      <w:r w:rsidRPr="00D760B8">
        <w:rPr>
          <w:lang w:eastAsia="zh-CN"/>
        </w:rPr>
        <w:t>View marathon match</w:t>
      </w:r>
    </w:p>
    <w:p w:rsidR="00D760B8" w:rsidRDefault="00D760B8" w:rsidP="0073564D">
      <w:pPr>
        <w:ind w:left="360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2805" cy="492315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2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0B8" w:rsidRDefault="00D760B8" w:rsidP="0073564D">
      <w:pPr>
        <w:ind w:left="360"/>
        <w:rPr>
          <w:rFonts w:hint="eastAsia"/>
          <w:lang w:eastAsia="zh-CN"/>
        </w:rPr>
      </w:pPr>
    </w:p>
    <w:p w:rsidR="00D760B8" w:rsidRDefault="00D760B8" w:rsidP="0073564D">
      <w:pPr>
        <w:ind w:left="360"/>
        <w:rPr>
          <w:rFonts w:hint="eastAsia"/>
          <w:lang w:eastAsia="zh-CN"/>
        </w:rPr>
      </w:pPr>
    </w:p>
    <w:p w:rsidR="00D760B8" w:rsidRDefault="00D760B8" w:rsidP="0073564D">
      <w:pPr>
        <w:ind w:left="360"/>
        <w:rPr>
          <w:rFonts w:hint="eastAsia"/>
          <w:lang w:eastAsia="zh-CN"/>
        </w:rPr>
      </w:pPr>
      <w:r w:rsidRPr="00D760B8">
        <w:rPr>
          <w:lang w:eastAsia="zh-CN"/>
        </w:rPr>
        <w:t>View single round match</w:t>
      </w:r>
    </w:p>
    <w:p w:rsidR="00D760B8" w:rsidRDefault="00D760B8" w:rsidP="0073564D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9790" cy="5405755"/>
            <wp:effectExtent l="1905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0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60B8" w:rsidSect="00BD6AA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2E4" w:rsidRDefault="002A72E4">
      <w:pPr>
        <w:spacing w:line="240" w:lineRule="auto"/>
      </w:pPr>
      <w:r>
        <w:separator/>
      </w:r>
    </w:p>
  </w:endnote>
  <w:endnote w:type="continuationSeparator" w:id="1">
    <w:p w:rsidR="002A72E4" w:rsidRDefault="002A72E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528"/>
      <w:gridCol w:w="3060"/>
      <w:gridCol w:w="2970"/>
    </w:tblGrid>
    <w:tr w:rsidR="00D45D52">
      <w:tc>
        <w:tcPr>
          <w:tcW w:w="3528" w:type="dxa"/>
          <w:tcBorders>
            <w:top w:val="nil"/>
            <w:left w:val="nil"/>
            <w:bottom w:val="nil"/>
            <w:right w:val="nil"/>
          </w:tcBorders>
        </w:tcPr>
        <w:p w:rsidR="00D45D52" w:rsidRDefault="00D45D52"/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:rsidR="00F361F8" w:rsidRDefault="00D45D52" w:rsidP="00F361F8">
          <w:pPr>
            <w:jc w:val="center"/>
            <w:rPr>
              <w:lang w:eastAsia="zh-CN"/>
            </w:rPr>
          </w:pPr>
          <w:r>
            <w:t>TopCoder, Inc.</w:t>
          </w:r>
          <w:r w:rsidR="003506C8">
            <w:t xml:space="preserve"> 201</w:t>
          </w:r>
          <w:r w:rsidR="00F361F8">
            <w:rPr>
              <w:rFonts w:hint="eastAsia"/>
              <w:lang w:eastAsia="zh-CN"/>
            </w:rPr>
            <w:t>7</w:t>
          </w:r>
        </w:p>
      </w:tc>
      <w:tc>
        <w:tcPr>
          <w:tcW w:w="2970" w:type="dxa"/>
          <w:tcBorders>
            <w:top w:val="nil"/>
            <w:left w:val="nil"/>
            <w:bottom w:val="nil"/>
            <w:right w:val="nil"/>
          </w:tcBorders>
        </w:tcPr>
        <w:p w:rsidR="00D45D52" w:rsidRDefault="00D45D52">
          <w:pPr>
            <w:jc w:val="right"/>
          </w:pPr>
          <w:r>
            <w:t xml:space="preserve">Page </w:t>
          </w:r>
          <w:r w:rsidR="001E1A7C">
            <w:fldChar w:fldCharType="begin"/>
          </w:r>
          <w:r>
            <w:rPr>
              <w:rStyle w:val="a5"/>
            </w:rPr>
            <w:instrText xml:space="preserve"> PAGE </w:instrText>
          </w:r>
          <w:r w:rsidR="001E1A7C">
            <w:fldChar w:fldCharType="separate"/>
          </w:r>
          <w:r w:rsidR="00D760B8">
            <w:rPr>
              <w:rStyle w:val="a5"/>
              <w:noProof/>
            </w:rPr>
            <w:t>10</w:t>
          </w:r>
          <w:r w:rsidR="001E1A7C">
            <w:fldChar w:fldCharType="end"/>
          </w:r>
          <w:r>
            <w:rPr>
              <w:rStyle w:val="a5"/>
            </w:rPr>
            <w:t xml:space="preserve"> of </w:t>
          </w:r>
          <w:r w:rsidR="001E1A7C">
            <w:fldChar w:fldCharType="begin"/>
          </w:r>
          <w:r>
            <w:rPr>
              <w:rStyle w:val="a5"/>
            </w:rPr>
            <w:instrText xml:space="preserve"> NUMPAGES </w:instrText>
          </w:r>
          <w:r w:rsidR="001E1A7C">
            <w:fldChar w:fldCharType="separate"/>
          </w:r>
          <w:r w:rsidR="00D760B8">
            <w:rPr>
              <w:rStyle w:val="a5"/>
              <w:noProof/>
            </w:rPr>
            <w:t>10</w:t>
          </w:r>
          <w:r w:rsidR="001E1A7C">
            <w:fldChar w:fldCharType="end"/>
          </w:r>
        </w:p>
      </w:tc>
    </w:tr>
  </w:tbl>
  <w:p w:rsidR="00D45D52" w:rsidRDefault="00D45D5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2E4" w:rsidRDefault="002A72E4">
      <w:pPr>
        <w:spacing w:line="240" w:lineRule="auto"/>
      </w:pPr>
      <w:r>
        <w:separator/>
      </w:r>
    </w:p>
  </w:footnote>
  <w:footnote w:type="continuationSeparator" w:id="1">
    <w:p w:rsidR="002A72E4" w:rsidRDefault="002A72E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D52" w:rsidRDefault="001E1A7C">
    <w:pPr>
      <w:pStyle w:val="af0"/>
      <w:tabs>
        <w:tab w:val="clear" w:pos="8640"/>
        <w:tab w:val="left" w:pos="5730"/>
        <w:tab w:val="left" w:pos="5805"/>
        <w:tab w:val="right" w:pos="9360"/>
      </w:tabs>
      <w:rPr>
        <w:i/>
        <w:iCs/>
        <w:color w:val="808080"/>
        <w:sz w:val="32"/>
        <w:szCs w:val="32"/>
      </w:rPr>
    </w:pPr>
    <w:r w:rsidRPr="001E1A7C">
      <w:rPr>
        <w:noProof/>
        <w:lang w:eastAsia="zh-CN"/>
      </w:rPr>
      <w:pict>
        <v:line id="Line 1" o:spid="_x0000_s4097" style="position:absolute;z-index:251657728;visibility:visible" from="-2.5pt,24pt" to="337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" strokecolor="#969696">
          <w10:anchorlock/>
        </v:line>
      </w:pict>
    </w:r>
    <w:r w:rsidR="003506C8">
      <w:rPr>
        <w:b/>
        <w:bCs/>
        <w:i/>
        <w:iCs/>
        <w:color w:val="808080"/>
        <w:sz w:val="32"/>
        <w:szCs w:val="32"/>
        <w:lang w:eastAsia="zh-CN"/>
      </w:rPr>
      <w:t>Code</w:t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</w:rPr>
      <w:tab/>
    </w:r>
    <w:r w:rsidR="00011ED9">
      <w:rPr>
        <w:noProof/>
        <w:lang w:eastAsia="zh-CN"/>
      </w:rPr>
      <w:drawing>
        <wp:inline distT="0" distB="0" distL="0" distR="0">
          <wp:extent cx="1564640" cy="220345"/>
          <wp:effectExtent l="0" t="0" r="0" b="8255"/>
          <wp:docPr id="1" name="Imagen 1" descr="topcode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co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4640" cy="22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5D52" w:rsidRDefault="00D45D52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B16D4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0000009"/>
    <w:multiLevelType w:val="multilevel"/>
    <w:tmpl w:val="00000009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0000000F"/>
    <w:multiLevelType w:val="multilevel"/>
    <w:tmpl w:val="C9820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1E2655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0B155D89"/>
    <w:multiLevelType w:val="hybridMultilevel"/>
    <w:tmpl w:val="EE2CA3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14855"/>
    <w:multiLevelType w:val="hybridMultilevel"/>
    <w:tmpl w:val="BAF27290"/>
    <w:lvl w:ilvl="0" w:tplc="B7CEE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456CF9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46ADF"/>
    <w:multiLevelType w:val="hybridMultilevel"/>
    <w:tmpl w:val="84EE420A"/>
    <w:lvl w:ilvl="0" w:tplc="92B80B5E">
      <w:start w:val="3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5EB0BF5"/>
    <w:multiLevelType w:val="hybridMultilevel"/>
    <w:tmpl w:val="9BAC9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C831AE"/>
    <w:multiLevelType w:val="hybridMultilevel"/>
    <w:tmpl w:val="2BBEA07E"/>
    <w:lvl w:ilvl="0" w:tplc="7674C9DA">
      <w:start w:val="1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ED45E0"/>
    <w:multiLevelType w:val="hybridMultilevel"/>
    <w:tmpl w:val="60E830DE"/>
    <w:lvl w:ilvl="0" w:tplc="039AA3D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72" w:hanging="360"/>
      </w:pPr>
    </w:lvl>
    <w:lvl w:ilvl="2" w:tplc="2C0A001B" w:tentative="1">
      <w:start w:val="1"/>
      <w:numFmt w:val="lowerRoman"/>
      <w:lvlText w:val="%3."/>
      <w:lvlJc w:val="right"/>
      <w:pPr>
        <w:ind w:left="2592" w:hanging="180"/>
      </w:pPr>
    </w:lvl>
    <w:lvl w:ilvl="3" w:tplc="2C0A000F" w:tentative="1">
      <w:start w:val="1"/>
      <w:numFmt w:val="decimal"/>
      <w:lvlText w:val="%4."/>
      <w:lvlJc w:val="left"/>
      <w:pPr>
        <w:ind w:left="3312" w:hanging="360"/>
      </w:pPr>
    </w:lvl>
    <w:lvl w:ilvl="4" w:tplc="2C0A0019" w:tentative="1">
      <w:start w:val="1"/>
      <w:numFmt w:val="lowerLetter"/>
      <w:lvlText w:val="%5."/>
      <w:lvlJc w:val="left"/>
      <w:pPr>
        <w:ind w:left="4032" w:hanging="360"/>
      </w:pPr>
    </w:lvl>
    <w:lvl w:ilvl="5" w:tplc="2C0A001B" w:tentative="1">
      <w:start w:val="1"/>
      <w:numFmt w:val="lowerRoman"/>
      <w:lvlText w:val="%6."/>
      <w:lvlJc w:val="right"/>
      <w:pPr>
        <w:ind w:left="4752" w:hanging="180"/>
      </w:pPr>
    </w:lvl>
    <w:lvl w:ilvl="6" w:tplc="2C0A000F" w:tentative="1">
      <w:start w:val="1"/>
      <w:numFmt w:val="decimal"/>
      <w:lvlText w:val="%7."/>
      <w:lvlJc w:val="left"/>
      <w:pPr>
        <w:ind w:left="5472" w:hanging="360"/>
      </w:pPr>
    </w:lvl>
    <w:lvl w:ilvl="7" w:tplc="2C0A0019" w:tentative="1">
      <w:start w:val="1"/>
      <w:numFmt w:val="lowerLetter"/>
      <w:lvlText w:val="%8."/>
      <w:lvlJc w:val="left"/>
      <w:pPr>
        <w:ind w:left="6192" w:hanging="360"/>
      </w:pPr>
    </w:lvl>
    <w:lvl w:ilvl="8" w:tplc="2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2F1317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8E5139D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7B62A2"/>
    <w:multiLevelType w:val="hybridMultilevel"/>
    <w:tmpl w:val="9304A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F76E6"/>
    <w:multiLevelType w:val="hybridMultilevel"/>
    <w:tmpl w:val="646AC16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C65A0F"/>
    <w:multiLevelType w:val="hybridMultilevel"/>
    <w:tmpl w:val="447A51A2"/>
    <w:lvl w:ilvl="0" w:tplc="3B50F332">
      <w:start w:val="1"/>
      <w:numFmt w:val="decimal"/>
      <w:lvlText w:val="%1)"/>
      <w:lvlJc w:val="left"/>
      <w:pPr>
        <w:ind w:left="720" w:hanging="360"/>
      </w:pPr>
      <w:rPr>
        <w:rFonts w:ascii="Arial" w:eastAsia="宋体" w:hAnsi="Arial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D64C3C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3F223E"/>
    <w:multiLevelType w:val="hybridMultilevel"/>
    <w:tmpl w:val="175C91AE"/>
    <w:lvl w:ilvl="0" w:tplc="A6A0BDC0">
      <w:start w:val="3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5D2733"/>
    <w:multiLevelType w:val="hybridMultilevel"/>
    <w:tmpl w:val="3D10183E"/>
    <w:lvl w:ilvl="0" w:tplc="000C2282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5AB2154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61AA6FEE"/>
    <w:multiLevelType w:val="hybridMultilevel"/>
    <w:tmpl w:val="7810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220444"/>
    <w:multiLevelType w:val="hybridMultilevel"/>
    <w:tmpl w:val="858E0A20"/>
    <w:lvl w:ilvl="0" w:tplc="6B16ACB8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65566FF5"/>
    <w:multiLevelType w:val="hybridMultilevel"/>
    <w:tmpl w:val="BDB2FF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65583DEA"/>
    <w:multiLevelType w:val="hybridMultilevel"/>
    <w:tmpl w:val="4496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8C364A"/>
    <w:multiLevelType w:val="multilevel"/>
    <w:tmpl w:val="04104A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8E15B7B"/>
    <w:multiLevelType w:val="hybridMultilevel"/>
    <w:tmpl w:val="9E56EE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EC6705C"/>
    <w:multiLevelType w:val="hybridMultilevel"/>
    <w:tmpl w:val="9400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032001"/>
    <w:multiLevelType w:val="hybridMultilevel"/>
    <w:tmpl w:val="8F74C070"/>
    <w:lvl w:ilvl="0" w:tplc="474A3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7C46F7C"/>
    <w:multiLevelType w:val="multilevel"/>
    <w:tmpl w:val="34D4FD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AE62A2F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CE253C"/>
    <w:multiLevelType w:val="multilevel"/>
    <w:tmpl w:val="D78A540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7DDF1C88"/>
    <w:multiLevelType w:val="hybridMultilevel"/>
    <w:tmpl w:val="46441056"/>
    <w:lvl w:ilvl="0" w:tplc="906E3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0"/>
  </w:num>
  <w:num w:numId="5">
    <w:abstractNumId w:val="18"/>
  </w:num>
  <w:num w:numId="6">
    <w:abstractNumId w:val="14"/>
  </w:num>
  <w:num w:numId="7">
    <w:abstractNumId w:val="22"/>
  </w:num>
  <w:num w:numId="8">
    <w:abstractNumId w:val="28"/>
  </w:num>
  <w:num w:numId="9">
    <w:abstractNumId w:val="29"/>
  </w:num>
  <w:num w:numId="10">
    <w:abstractNumId w:val="15"/>
  </w:num>
  <w:num w:numId="11">
    <w:abstractNumId w:val="25"/>
  </w:num>
  <w:num w:numId="12">
    <w:abstractNumId w:val="31"/>
  </w:num>
  <w:num w:numId="13">
    <w:abstractNumId w:val="8"/>
  </w:num>
  <w:num w:numId="14">
    <w:abstractNumId w:val="0"/>
  </w:num>
  <w:num w:numId="15">
    <w:abstractNumId w:val="13"/>
  </w:num>
  <w:num w:numId="16">
    <w:abstractNumId w:val="16"/>
  </w:num>
  <w:num w:numId="17">
    <w:abstractNumId w:val="23"/>
  </w:num>
  <w:num w:numId="18">
    <w:abstractNumId w:val="20"/>
  </w:num>
  <w:num w:numId="19">
    <w:abstractNumId w:val="4"/>
  </w:num>
  <w:num w:numId="20">
    <w:abstractNumId w:val="32"/>
  </w:num>
  <w:num w:numId="21">
    <w:abstractNumId w:val="30"/>
  </w:num>
  <w:num w:numId="22">
    <w:abstractNumId w:val="9"/>
  </w:num>
  <w:num w:numId="23">
    <w:abstractNumId w:val="12"/>
  </w:num>
  <w:num w:numId="24">
    <w:abstractNumId w:val="7"/>
  </w:num>
  <w:num w:numId="25">
    <w:abstractNumId w:val="33"/>
  </w:num>
  <w:num w:numId="26">
    <w:abstractNumId w:val="11"/>
  </w:num>
  <w:num w:numId="27">
    <w:abstractNumId w:val="19"/>
  </w:num>
  <w:num w:numId="28">
    <w:abstractNumId w:val="26"/>
  </w:num>
  <w:num w:numId="29">
    <w:abstractNumId w:val="6"/>
  </w:num>
  <w:num w:numId="30">
    <w:abstractNumId w:val="17"/>
  </w:num>
  <w:num w:numId="31">
    <w:abstractNumId w:val="27"/>
  </w:num>
  <w:num w:numId="32">
    <w:abstractNumId w:val="21"/>
  </w:num>
  <w:num w:numId="33">
    <w:abstractNumId w:val="5"/>
  </w:num>
  <w:num w:numId="3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720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3993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173B"/>
    <w:rsid w:val="00003047"/>
    <w:rsid w:val="00004A2E"/>
    <w:rsid w:val="00005F61"/>
    <w:rsid w:val="000061E2"/>
    <w:rsid w:val="00007E84"/>
    <w:rsid w:val="00007FD6"/>
    <w:rsid w:val="00011ED9"/>
    <w:rsid w:val="000122EC"/>
    <w:rsid w:val="0001308A"/>
    <w:rsid w:val="000141A8"/>
    <w:rsid w:val="00016361"/>
    <w:rsid w:val="00016D04"/>
    <w:rsid w:val="00017D81"/>
    <w:rsid w:val="0002037E"/>
    <w:rsid w:val="00021D89"/>
    <w:rsid w:val="000226EF"/>
    <w:rsid w:val="0002322D"/>
    <w:rsid w:val="00027413"/>
    <w:rsid w:val="000308F5"/>
    <w:rsid w:val="00031F75"/>
    <w:rsid w:val="00032784"/>
    <w:rsid w:val="0003288E"/>
    <w:rsid w:val="00033688"/>
    <w:rsid w:val="00033AE3"/>
    <w:rsid w:val="000366E7"/>
    <w:rsid w:val="000411DA"/>
    <w:rsid w:val="00043B1D"/>
    <w:rsid w:val="00045EE3"/>
    <w:rsid w:val="000461CE"/>
    <w:rsid w:val="00050B37"/>
    <w:rsid w:val="00052745"/>
    <w:rsid w:val="000531D8"/>
    <w:rsid w:val="0005352E"/>
    <w:rsid w:val="00053D8D"/>
    <w:rsid w:val="00060CDD"/>
    <w:rsid w:val="0006136A"/>
    <w:rsid w:val="0006176D"/>
    <w:rsid w:val="00062C6B"/>
    <w:rsid w:val="00062E28"/>
    <w:rsid w:val="00063324"/>
    <w:rsid w:val="0006552A"/>
    <w:rsid w:val="0006751D"/>
    <w:rsid w:val="0007034D"/>
    <w:rsid w:val="000721B9"/>
    <w:rsid w:val="000724E3"/>
    <w:rsid w:val="000761AE"/>
    <w:rsid w:val="00076328"/>
    <w:rsid w:val="00080950"/>
    <w:rsid w:val="00080CB0"/>
    <w:rsid w:val="00081E23"/>
    <w:rsid w:val="00083CEF"/>
    <w:rsid w:val="00084FA5"/>
    <w:rsid w:val="000876B4"/>
    <w:rsid w:val="00091C13"/>
    <w:rsid w:val="00092572"/>
    <w:rsid w:val="0009472D"/>
    <w:rsid w:val="000948E7"/>
    <w:rsid w:val="000A5F56"/>
    <w:rsid w:val="000A7F81"/>
    <w:rsid w:val="000B39B1"/>
    <w:rsid w:val="000B48B5"/>
    <w:rsid w:val="000C4CDD"/>
    <w:rsid w:val="000C52B4"/>
    <w:rsid w:val="000D07E0"/>
    <w:rsid w:val="000D187D"/>
    <w:rsid w:val="000D33FB"/>
    <w:rsid w:val="000D69C5"/>
    <w:rsid w:val="000E1E75"/>
    <w:rsid w:val="000E2EAE"/>
    <w:rsid w:val="000E37A4"/>
    <w:rsid w:val="000E380E"/>
    <w:rsid w:val="000E48E9"/>
    <w:rsid w:val="000F0518"/>
    <w:rsid w:val="000F0903"/>
    <w:rsid w:val="000F2D49"/>
    <w:rsid w:val="000F5A44"/>
    <w:rsid w:val="000F6643"/>
    <w:rsid w:val="000F7B52"/>
    <w:rsid w:val="00102692"/>
    <w:rsid w:val="0010504B"/>
    <w:rsid w:val="001079DC"/>
    <w:rsid w:val="00113B5A"/>
    <w:rsid w:val="001162A4"/>
    <w:rsid w:val="001167E6"/>
    <w:rsid w:val="001204A4"/>
    <w:rsid w:val="0012229F"/>
    <w:rsid w:val="001243AF"/>
    <w:rsid w:val="00125041"/>
    <w:rsid w:val="00125DC8"/>
    <w:rsid w:val="00127546"/>
    <w:rsid w:val="001305D2"/>
    <w:rsid w:val="001306B8"/>
    <w:rsid w:val="00134036"/>
    <w:rsid w:val="001352C9"/>
    <w:rsid w:val="00137572"/>
    <w:rsid w:val="00140F6C"/>
    <w:rsid w:val="00142BFE"/>
    <w:rsid w:val="001438D1"/>
    <w:rsid w:val="001509A0"/>
    <w:rsid w:val="00151DE6"/>
    <w:rsid w:val="00155624"/>
    <w:rsid w:val="00155F84"/>
    <w:rsid w:val="00157C3A"/>
    <w:rsid w:val="00157E07"/>
    <w:rsid w:val="00160773"/>
    <w:rsid w:val="00163903"/>
    <w:rsid w:val="00163D36"/>
    <w:rsid w:val="00164563"/>
    <w:rsid w:val="00164B37"/>
    <w:rsid w:val="00164E09"/>
    <w:rsid w:val="00164FDE"/>
    <w:rsid w:val="00165B53"/>
    <w:rsid w:val="00170529"/>
    <w:rsid w:val="001714BA"/>
    <w:rsid w:val="00172A27"/>
    <w:rsid w:val="0017443A"/>
    <w:rsid w:val="00176970"/>
    <w:rsid w:val="00176D6F"/>
    <w:rsid w:val="00177DCD"/>
    <w:rsid w:val="00180B4F"/>
    <w:rsid w:val="00181DB4"/>
    <w:rsid w:val="00182496"/>
    <w:rsid w:val="00182C36"/>
    <w:rsid w:val="00182EE2"/>
    <w:rsid w:val="00182FF2"/>
    <w:rsid w:val="00185D15"/>
    <w:rsid w:val="00186D90"/>
    <w:rsid w:val="00190672"/>
    <w:rsid w:val="00190C64"/>
    <w:rsid w:val="0019137E"/>
    <w:rsid w:val="001917E7"/>
    <w:rsid w:val="00191BD9"/>
    <w:rsid w:val="00192058"/>
    <w:rsid w:val="001930C9"/>
    <w:rsid w:val="00194883"/>
    <w:rsid w:val="00195A69"/>
    <w:rsid w:val="00196F0F"/>
    <w:rsid w:val="001A48EC"/>
    <w:rsid w:val="001A5CF9"/>
    <w:rsid w:val="001B11F5"/>
    <w:rsid w:val="001B1632"/>
    <w:rsid w:val="001B23C8"/>
    <w:rsid w:val="001B2D57"/>
    <w:rsid w:val="001B3F58"/>
    <w:rsid w:val="001B459E"/>
    <w:rsid w:val="001B65FB"/>
    <w:rsid w:val="001C1532"/>
    <w:rsid w:val="001C1DAD"/>
    <w:rsid w:val="001C2AC1"/>
    <w:rsid w:val="001C3035"/>
    <w:rsid w:val="001D0480"/>
    <w:rsid w:val="001D06FB"/>
    <w:rsid w:val="001D3F2F"/>
    <w:rsid w:val="001E07EA"/>
    <w:rsid w:val="001E1A7C"/>
    <w:rsid w:val="001E33E6"/>
    <w:rsid w:val="001E4704"/>
    <w:rsid w:val="001E7FB2"/>
    <w:rsid w:val="001F1AA6"/>
    <w:rsid w:val="001F1EF9"/>
    <w:rsid w:val="001F290F"/>
    <w:rsid w:val="001F2BC1"/>
    <w:rsid w:val="001F5C41"/>
    <w:rsid w:val="00200D8A"/>
    <w:rsid w:val="00202BAB"/>
    <w:rsid w:val="00214055"/>
    <w:rsid w:val="0021759D"/>
    <w:rsid w:val="00220746"/>
    <w:rsid w:val="0022355F"/>
    <w:rsid w:val="00224976"/>
    <w:rsid w:val="00225D80"/>
    <w:rsid w:val="0022749F"/>
    <w:rsid w:val="00233632"/>
    <w:rsid w:val="00235FE4"/>
    <w:rsid w:val="002367C5"/>
    <w:rsid w:val="00240AE3"/>
    <w:rsid w:val="00240E93"/>
    <w:rsid w:val="00241A6B"/>
    <w:rsid w:val="00241D6E"/>
    <w:rsid w:val="002421AE"/>
    <w:rsid w:val="0024365A"/>
    <w:rsid w:val="00244C7B"/>
    <w:rsid w:val="00244D64"/>
    <w:rsid w:val="0024637C"/>
    <w:rsid w:val="00247B6C"/>
    <w:rsid w:val="00247E14"/>
    <w:rsid w:val="00252BAD"/>
    <w:rsid w:val="00253F3D"/>
    <w:rsid w:val="00253F90"/>
    <w:rsid w:val="00254B97"/>
    <w:rsid w:val="002560F0"/>
    <w:rsid w:val="00257DD1"/>
    <w:rsid w:val="00260F92"/>
    <w:rsid w:val="002611FC"/>
    <w:rsid w:val="00263771"/>
    <w:rsid w:val="0026430E"/>
    <w:rsid w:val="00264EF6"/>
    <w:rsid w:val="0026661E"/>
    <w:rsid w:val="00266DA3"/>
    <w:rsid w:val="00271078"/>
    <w:rsid w:val="002722E1"/>
    <w:rsid w:val="002744FD"/>
    <w:rsid w:val="00275AEE"/>
    <w:rsid w:val="002761EF"/>
    <w:rsid w:val="002767ED"/>
    <w:rsid w:val="00276CDA"/>
    <w:rsid w:val="00276D31"/>
    <w:rsid w:val="00276D65"/>
    <w:rsid w:val="0028086C"/>
    <w:rsid w:val="0028247F"/>
    <w:rsid w:val="00282A8E"/>
    <w:rsid w:val="00283158"/>
    <w:rsid w:val="00283482"/>
    <w:rsid w:val="00284706"/>
    <w:rsid w:val="00284BBF"/>
    <w:rsid w:val="00286A89"/>
    <w:rsid w:val="002901E4"/>
    <w:rsid w:val="002904DA"/>
    <w:rsid w:val="00291EC6"/>
    <w:rsid w:val="00291F56"/>
    <w:rsid w:val="00294A46"/>
    <w:rsid w:val="00295105"/>
    <w:rsid w:val="002A0FDD"/>
    <w:rsid w:val="002A1603"/>
    <w:rsid w:val="002A50C1"/>
    <w:rsid w:val="002A6A31"/>
    <w:rsid w:val="002A6A77"/>
    <w:rsid w:val="002A72E4"/>
    <w:rsid w:val="002B1FDD"/>
    <w:rsid w:val="002B707B"/>
    <w:rsid w:val="002C178A"/>
    <w:rsid w:val="002C3BC3"/>
    <w:rsid w:val="002C4949"/>
    <w:rsid w:val="002C56DE"/>
    <w:rsid w:val="002C5C85"/>
    <w:rsid w:val="002C5E0F"/>
    <w:rsid w:val="002C672E"/>
    <w:rsid w:val="002D3637"/>
    <w:rsid w:val="002D5090"/>
    <w:rsid w:val="002D56EA"/>
    <w:rsid w:val="002D6FAC"/>
    <w:rsid w:val="002E039F"/>
    <w:rsid w:val="002E655B"/>
    <w:rsid w:val="002E71DB"/>
    <w:rsid w:val="002F0B99"/>
    <w:rsid w:val="002F3139"/>
    <w:rsid w:val="002F3677"/>
    <w:rsid w:val="002F5A6F"/>
    <w:rsid w:val="00301D4D"/>
    <w:rsid w:val="0030277B"/>
    <w:rsid w:val="00304EDC"/>
    <w:rsid w:val="00312822"/>
    <w:rsid w:val="003137C2"/>
    <w:rsid w:val="00314A17"/>
    <w:rsid w:val="0031590E"/>
    <w:rsid w:val="00315E2E"/>
    <w:rsid w:val="00316F66"/>
    <w:rsid w:val="003171A9"/>
    <w:rsid w:val="00321463"/>
    <w:rsid w:val="00321FC0"/>
    <w:rsid w:val="00322FD2"/>
    <w:rsid w:val="003234A5"/>
    <w:rsid w:val="00324809"/>
    <w:rsid w:val="00324A11"/>
    <w:rsid w:val="00324BBD"/>
    <w:rsid w:val="003255B2"/>
    <w:rsid w:val="003327C4"/>
    <w:rsid w:val="003343F5"/>
    <w:rsid w:val="0034066E"/>
    <w:rsid w:val="00343AEF"/>
    <w:rsid w:val="00345969"/>
    <w:rsid w:val="00346EB8"/>
    <w:rsid w:val="00346FFF"/>
    <w:rsid w:val="003506C8"/>
    <w:rsid w:val="00354729"/>
    <w:rsid w:val="00356276"/>
    <w:rsid w:val="0036351E"/>
    <w:rsid w:val="00365526"/>
    <w:rsid w:val="00370AB7"/>
    <w:rsid w:val="00374038"/>
    <w:rsid w:val="00374871"/>
    <w:rsid w:val="00380451"/>
    <w:rsid w:val="003807A5"/>
    <w:rsid w:val="003811BC"/>
    <w:rsid w:val="00382905"/>
    <w:rsid w:val="00383254"/>
    <w:rsid w:val="0038345E"/>
    <w:rsid w:val="0038531D"/>
    <w:rsid w:val="003862BD"/>
    <w:rsid w:val="003878D0"/>
    <w:rsid w:val="00394413"/>
    <w:rsid w:val="003A2848"/>
    <w:rsid w:val="003A3447"/>
    <w:rsid w:val="003A3B55"/>
    <w:rsid w:val="003A4168"/>
    <w:rsid w:val="003A71F6"/>
    <w:rsid w:val="003B29EE"/>
    <w:rsid w:val="003B4D75"/>
    <w:rsid w:val="003C3D2D"/>
    <w:rsid w:val="003C63D3"/>
    <w:rsid w:val="003C6CD9"/>
    <w:rsid w:val="003C7AFC"/>
    <w:rsid w:val="003D1C6B"/>
    <w:rsid w:val="003D4476"/>
    <w:rsid w:val="003D5F3C"/>
    <w:rsid w:val="003D6CD2"/>
    <w:rsid w:val="003D7B04"/>
    <w:rsid w:val="003E26AC"/>
    <w:rsid w:val="003E6403"/>
    <w:rsid w:val="003F0509"/>
    <w:rsid w:val="003F2D9E"/>
    <w:rsid w:val="003F3D8C"/>
    <w:rsid w:val="003F5793"/>
    <w:rsid w:val="004050C2"/>
    <w:rsid w:val="00406197"/>
    <w:rsid w:val="004073F2"/>
    <w:rsid w:val="00410374"/>
    <w:rsid w:val="00411444"/>
    <w:rsid w:val="004115F4"/>
    <w:rsid w:val="0041184B"/>
    <w:rsid w:val="00411F3C"/>
    <w:rsid w:val="0041502C"/>
    <w:rsid w:val="00415470"/>
    <w:rsid w:val="00416D9F"/>
    <w:rsid w:val="00417EEA"/>
    <w:rsid w:val="00420D95"/>
    <w:rsid w:val="00423A42"/>
    <w:rsid w:val="004268DE"/>
    <w:rsid w:val="00431704"/>
    <w:rsid w:val="00431C3A"/>
    <w:rsid w:val="00432710"/>
    <w:rsid w:val="00432E22"/>
    <w:rsid w:val="00433A90"/>
    <w:rsid w:val="00435062"/>
    <w:rsid w:val="00441E21"/>
    <w:rsid w:val="0044209B"/>
    <w:rsid w:val="00442A56"/>
    <w:rsid w:val="00444D43"/>
    <w:rsid w:val="00445874"/>
    <w:rsid w:val="0044620B"/>
    <w:rsid w:val="0044630C"/>
    <w:rsid w:val="0044676F"/>
    <w:rsid w:val="0045133F"/>
    <w:rsid w:val="00453F25"/>
    <w:rsid w:val="00454572"/>
    <w:rsid w:val="00455350"/>
    <w:rsid w:val="004553D4"/>
    <w:rsid w:val="00455C18"/>
    <w:rsid w:val="00460F2B"/>
    <w:rsid w:val="004614AC"/>
    <w:rsid w:val="004627A5"/>
    <w:rsid w:val="00465EC5"/>
    <w:rsid w:val="00465FE3"/>
    <w:rsid w:val="00467597"/>
    <w:rsid w:val="00467DD9"/>
    <w:rsid w:val="00471F49"/>
    <w:rsid w:val="004724C8"/>
    <w:rsid w:val="00473BA9"/>
    <w:rsid w:val="004742CA"/>
    <w:rsid w:val="00476BA7"/>
    <w:rsid w:val="00477712"/>
    <w:rsid w:val="0047788D"/>
    <w:rsid w:val="004814E8"/>
    <w:rsid w:val="00481A12"/>
    <w:rsid w:val="00482E70"/>
    <w:rsid w:val="00484117"/>
    <w:rsid w:val="004871AF"/>
    <w:rsid w:val="00487EC2"/>
    <w:rsid w:val="00487FEE"/>
    <w:rsid w:val="00493118"/>
    <w:rsid w:val="0049745A"/>
    <w:rsid w:val="00497829"/>
    <w:rsid w:val="004A012B"/>
    <w:rsid w:val="004A084B"/>
    <w:rsid w:val="004A0AE7"/>
    <w:rsid w:val="004A12DD"/>
    <w:rsid w:val="004A41AA"/>
    <w:rsid w:val="004A4418"/>
    <w:rsid w:val="004A72D4"/>
    <w:rsid w:val="004B0AA4"/>
    <w:rsid w:val="004B2B8E"/>
    <w:rsid w:val="004B454A"/>
    <w:rsid w:val="004B4EC0"/>
    <w:rsid w:val="004B5D5E"/>
    <w:rsid w:val="004C02EF"/>
    <w:rsid w:val="004C1282"/>
    <w:rsid w:val="004C1924"/>
    <w:rsid w:val="004C2416"/>
    <w:rsid w:val="004C2CCB"/>
    <w:rsid w:val="004C3DA8"/>
    <w:rsid w:val="004C3EC9"/>
    <w:rsid w:val="004C5315"/>
    <w:rsid w:val="004D430D"/>
    <w:rsid w:val="004D65EF"/>
    <w:rsid w:val="004D7975"/>
    <w:rsid w:val="004E012F"/>
    <w:rsid w:val="004E175A"/>
    <w:rsid w:val="004E17C1"/>
    <w:rsid w:val="004E1BE6"/>
    <w:rsid w:val="004E51EE"/>
    <w:rsid w:val="004F19F7"/>
    <w:rsid w:val="004F36A3"/>
    <w:rsid w:val="004F39D3"/>
    <w:rsid w:val="004F4DE2"/>
    <w:rsid w:val="004F57FE"/>
    <w:rsid w:val="00501E9A"/>
    <w:rsid w:val="00504031"/>
    <w:rsid w:val="0050518D"/>
    <w:rsid w:val="00506D6E"/>
    <w:rsid w:val="0050701E"/>
    <w:rsid w:val="0050707E"/>
    <w:rsid w:val="00510A74"/>
    <w:rsid w:val="0051141B"/>
    <w:rsid w:val="005127E6"/>
    <w:rsid w:val="005208A1"/>
    <w:rsid w:val="005213EA"/>
    <w:rsid w:val="00522D8C"/>
    <w:rsid w:val="0052577E"/>
    <w:rsid w:val="00527ED3"/>
    <w:rsid w:val="0053152A"/>
    <w:rsid w:val="0053185D"/>
    <w:rsid w:val="005318D7"/>
    <w:rsid w:val="005322E5"/>
    <w:rsid w:val="00532FEA"/>
    <w:rsid w:val="00533C3D"/>
    <w:rsid w:val="00536334"/>
    <w:rsid w:val="00537D10"/>
    <w:rsid w:val="00540816"/>
    <w:rsid w:val="00540D93"/>
    <w:rsid w:val="00540F7D"/>
    <w:rsid w:val="00547278"/>
    <w:rsid w:val="00550D05"/>
    <w:rsid w:val="00553594"/>
    <w:rsid w:val="00553896"/>
    <w:rsid w:val="005543E1"/>
    <w:rsid w:val="00560F37"/>
    <w:rsid w:val="00561657"/>
    <w:rsid w:val="005653B6"/>
    <w:rsid w:val="00565576"/>
    <w:rsid w:val="005663DE"/>
    <w:rsid w:val="0056684D"/>
    <w:rsid w:val="005669F7"/>
    <w:rsid w:val="00567149"/>
    <w:rsid w:val="00570317"/>
    <w:rsid w:val="0057074E"/>
    <w:rsid w:val="00571D9A"/>
    <w:rsid w:val="00573D65"/>
    <w:rsid w:val="00577C2C"/>
    <w:rsid w:val="00580754"/>
    <w:rsid w:val="0058083D"/>
    <w:rsid w:val="00584128"/>
    <w:rsid w:val="00584F5D"/>
    <w:rsid w:val="00584FE2"/>
    <w:rsid w:val="00586C3B"/>
    <w:rsid w:val="0059049B"/>
    <w:rsid w:val="00590961"/>
    <w:rsid w:val="00590C9E"/>
    <w:rsid w:val="00592F42"/>
    <w:rsid w:val="00596EF0"/>
    <w:rsid w:val="0059754D"/>
    <w:rsid w:val="005A432B"/>
    <w:rsid w:val="005A66B9"/>
    <w:rsid w:val="005A6C81"/>
    <w:rsid w:val="005B0A53"/>
    <w:rsid w:val="005B1E04"/>
    <w:rsid w:val="005B32AC"/>
    <w:rsid w:val="005B4938"/>
    <w:rsid w:val="005B4B36"/>
    <w:rsid w:val="005B5923"/>
    <w:rsid w:val="005B7772"/>
    <w:rsid w:val="005B7DC6"/>
    <w:rsid w:val="005B7E59"/>
    <w:rsid w:val="005C05D9"/>
    <w:rsid w:val="005C1CF4"/>
    <w:rsid w:val="005C35F6"/>
    <w:rsid w:val="005D07EA"/>
    <w:rsid w:val="005D213B"/>
    <w:rsid w:val="005D3427"/>
    <w:rsid w:val="005D71AA"/>
    <w:rsid w:val="005E0794"/>
    <w:rsid w:val="005E0BEB"/>
    <w:rsid w:val="005E1488"/>
    <w:rsid w:val="005E1A55"/>
    <w:rsid w:val="005E402B"/>
    <w:rsid w:val="005E41AB"/>
    <w:rsid w:val="005E4A82"/>
    <w:rsid w:val="005E4FFA"/>
    <w:rsid w:val="005F2348"/>
    <w:rsid w:val="005F3765"/>
    <w:rsid w:val="005F5704"/>
    <w:rsid w:val="005F5AB0"/>
    <w:rsid w:val="005F6509"/>
    <w:rsid w:val="005F7A29"/>
    <w:rsid w:val="00602CA0"/>
    <w:rsid w:val="006045A4"/>
    <w:rsid w:val="0060597E"/>
    <w:rsid w:val="0060609F"/>
    <w:rsid w:val="00606878"/>
    <w:rsid w:val="0060698D"/>
    <w:rsid w:val="00610D96"/>
    <w:rsid w:val="00612220"/>
    <w:rsid w:val="006124B5"/>
    <w:rsid w:val="006127B7"/>
    <w:rsid w:val="00612D41"/>
    <w:rsid w:val="00617211"/>
    <w:rsid w:val="00617B7E"/>
    <w:rsid w:val="00621021"/>
    <w:rsid w:val="00622F8C"/>
    <w:rsid w:val="00627EB2"/>
    <w:rsid w:val="006312FF"/>
    <w:rsid w:val="0063150A"/>
    <w:rsid w:val="0063272E"/>
    <w:rsid w:val="006355AD"/>
    <w:rsid w:val="0063569A"/>
    <w:rsid w:val="00635D2B"/>
    <w:rsid w:val="00635ECE"/>
    <w:rsid w:val="00635F7D"/>
    <w:rsid w:val="00636B37"/>
    <w:rsid w:val="006372A9"/>
    <w:rsid w:val="00640540"/>
    <w:rsid w:val="006409CA"/>
    <w:rsid w:val="006428F6"/>
    <w:rsid w:val="00644DCA"/>
    <w:rsid w:val="006514D3"/>
    <w:rsid w:val="0065204F"/>
    <w:rsid w:val="006531C0"/>
    <w:rsid w:val="00654210"/>
    <w:rsid w:val="00655DFC"/>
    <w:rsid w:val="00662AEA"/>
    <w:rsid w:val="0066521E"/>
    <w:rsid w:val="006666BD"/>
    <w:rsid w:val="00667627"/>
    <w:rsid w:val="006677A7"/>
    <w:rsid w:val="0067268C"/>
    <w:rsid w:val="006726D0"/>
    <w:rsid w:val="00674C44"/>
    <w:rsid w:val="006765D8"/>
    <w:rsid w:val="006830F2"/>
    <w:rsid w:val="00684C04"/>
    <w:rsid w:val="00685FC0"/>
    <w:rsid w:val="00686094"/>
    <w:rsid w:val="00686410"/>
    <w:rsid w:val="00687EB8"/>
    <w:rsid w:val="006908E3"/>
    <w:rsid w:val="00691471"/>
    <w:rsid w:val="00693F1E"/>
    <w:rsid w:val="00695178"/>
    <w:rsid w:val="00695624"/>
    <w:rsid w:val="006A25FD"/>
    <w:rsid w:val="006A4BE9"/>
    <w:rsid w:val="006A61F8"/>
    <w:rsid w:val="006A63E5"/>
    <w:rsid w:val="006A7E03"/>
    <w:rsid w:val="006A7E70"/>
    <w:rsid w:val="006B01A6"/>
    <w:rsid w:val="006B03F1"/>
    <w:rsid w:val="006B28DE"/>
    <w:rsid w:val="006B3BAC"/>
    <w:rsid w:val="006B5085"/>
    <w:rsid w:val="006B57F1"/>
    <w:rsid w:val="006B6742"/>
    <w:rsid w:val="006B70AE"/>
    <w:rsid w:val="006B74E1"/>
    <w:rsid w:val="006C0F6C"/>
    <w:rsid w:val="006C12EF"/>
    <w:rsid w:val="006C29A9"/>
    <w:rsid w:val="006D25D6"/>
    <w:rsid w:val="006D2D7C"/>
    <w:rsid w:val="006D5C2C"/>
    <w:rsid w:val="006D786A"/>
    <w:rsid w:val="006E2F6A"/>
    <w:rsid w:val="006E4C6D"/>
    <w:rsid w:val="006E7C12"/>
    <w:rsid w:val="006F10C5"/>
    <w:rsid w:val="006F204F"/>
    <w:rsid w:val="006F2BE8"/>
    <w:rsid w:val="006F5C2C"/>
    <w:rsid w:val="00700643"/>
    <w:rsid w:val="00701AFD"/>
    <w:rsid w:val="00701E65"/>
    <w:rsid w:val="00702F1C"/>
    <w:rsid w:val="00704339"/>
    <w:rsid w:val="007045C5"/>
    <w:rsid w:val="00704F60"/>
    <w:rsid w:val="007053C0"/>
    <w:rsid w:val="0070671D"/>
    <w:rsid w:val="0070710A"/>
    <w:rsid w:val="00707798"/>
    <w:rsid w:val="0071083E"/>
    <w:rsid w:val="00712EDD"/>
    <w:rsid w:val="00713D28"/>
    <w:rsid w:val="0071488C"/>
    <w:rsid w:val="00715C3C"/>
    <w:rsid w:val="00716FDB"/>
    <w:rsid w:val="007170C8"/>
    <w:rsid w:val="00717EB2"/>
    <w:rsid w:val="0072376B"/>
    <w:rsid w:val="00725441"/>
    <w:rsid w:val="00726562"/>
    <w:rsid w:val="007271F1"/>
    <w:rsid w:val="007313CA"/>
    <w:rsid w:val="007316A6"/>
    <w:rsid w:val="00732A4C"/>
    <w:rsid w:val="00734AD0"/>
    <w:rsid w:val="00734C4B"/>
    <w:rsid w:val="0073564D"/>
    <w:rsid w:val="00735685"/>
    <w:rsid w:val="00736559"/>
    <w:rsid w:val="007369F4"/>
    <w:rsid w:val="0074053B"/>
    <w:rsid w:val="0074146B"/>
    <w:rsid w:val="0075156A"/>
    <w:rsid w:val="007533E9"/>
    <w:rsid w:val="00754E2B"/>
    <w:rsid w:val="00762836"/>
    <w:rsid w:val="00767A5F"/>
    <w:rsid w:val="00771FFF"/>
    <w:rsid w:val="00772E9F"/>
    <w:rsid w:val="00774E58"/>
    <w:rsid w:val="007800BD"/>
    <w:rsid w:val="00780568"/>
    <w:rsid w:val="00780E30"/>
    <w:rsid w:val="00783126"/>
    <w:rsid w:val="00783C1B"/>
    <w:rsid w:val="00784207"/>
    <w:rsid w:val="007842BF"/>
    <w:rsid w:val="00791392"/>
    <w:rsid w:val="007917F0"/>
    <w:rsid w:val="00793E5D"/>
    <w:rsid w:val="0079549C"/>
    <w:rsid w:val="007978D7"/>
    <w:rsid w:val="007A31FA"/>
    <w:rsid w:val="007A3F57"/>
    <w:rsid w:val="007A4096"/>
    <w:rsid w:val="007A598F"/>
    <w:rsid w:val="007B03BB"/>
    <w:rsid w:val="007B1823"/>
    <w:rsid w:val="007B4CE2"/>
    <w:rsid w:val="007B6216"/>
    <w:rsid w:val="007B7062"/>
    <w:rsid w:val="007B786F"/>
    <w:rsid w:val="007B7B2F"/>
    <w:rsid w:val="007B7D32"/>
    <w:rsid w:val="007C2279"/>
    <w:rsid w:val="007C4E49"/>
    <w:rsid w:val="007C62AB"/>
    <w:rsid w:val="007D4EB7"/>
    <w:rsid w:val="007D54EA"/>
    <w:rsid w:val="007D749A"/>
    <w:rsid w:val="007E10EF"/>
    <w:rsid w:val="007E3B2C"/>
    <w:rsid w:val="007E4DF4"/>
    <w:rsid w:val="007E6570"/>
    <w:rsid w:val="007E6B5B"/>
    <w:rsid w:val="007E7697"/>
    <w:rsid w:val="007F0B4A"/>
    <w:rsid w:val="007F0D47"/>
    <w:rsid w:val="007F1716"/>
    <w:rsid w:val="007F6C3D"/>
    <w:rsid w:val="007F79FE"/>
    <w:rsid w:val="008005D3"/>
    <w:rsid w:val="00802C1D"/>
    <w:rsid w:val="00807DD9"/>
    <w:rsid w:val="0081141E"/>
    <w:rsid w:val="00812E83"/>
    <w:rsid w:val="008136BE"/>
    <w:rsid w:val="0081374A"/>
    <w:rsid w:val="0081466D"/>
    <w:rsid w:val="00814A0E"/>
    <w:rsid w:val="008167B9"/>
    <w:rsid w:val="00817533"/>
    <w:rsid w:val="00817D51"/>
    <w:rsid w:val="008209A5"/>
    <w:rsid w:val="00825F17"/>
    <w:rsid w:val="00826522"/>
    <w:rsid w:val="00827407"/>
    <w:rsid w:val="008279E9"/>
    <w:rsid w:val="00827AB1"/>
    <w:rsid w:val="0083060E"/>
    <w:rsid w:val="008311B1"/>
    <w:rsid w:val="00831A58"/>
    <w:rsid w:val="0083290E"/>
    <w:rsid w:val="00833CA6"/>
    <w:rsid w:val="00835B43"/>
    <w:rsid w:val="00841C57"/>
    <w:rsid w:val="00842640"/>
    <w:rsid w:val="0084417D"/>
    <w:rsid w:val="0084521C"/>
    <w:rsid w:val="00845260"/>
    <w:rsid w:val="0085141F"/>
    <w:rsid w:val="008523D7"/>
    <w:rsid w:val="00852461"/>
    <w:rsid w:val="00852816"/>
    <w:rsid w:val="00855FA3"/>
    <w:rsid w:val="0086294E"/>
    <w:rsid w:val="008664C8"/>
    <w:rsid w:val="00866857"/>
    <w:rsid w:val="00866B7A"/>
    <w:rsid w:val="00867D2C"/>
    <w:rsid w:val="008745DB"/>
    <w:rsid w:val="0087475D"/>
    <w:rsid w:val="008758F3"/>
    <w:rsid w:val="008764DD"/>
    <w:rsid w:val="0088128C"/>
    <w:rsid w:val="008821B1"/>
    <w:rsid w:val="0088486B"/>
    <w:rsid w:val="0089319E"/>
    <w:rsid w:val="00893DB8"/>
    <w:rsid w:val="008A1040"/>
    <w:rsid w:val="008A3277"/>
    <w:rsid w:val="008A3D95"/>
    <w:rsid w:val="008A583C"/>
    <w:rsid w:val="008A69D2"/>
    <w:rsid w:val="008A6A75"/>
    <w:rsid w:val="008B29EA"/>
    <w:rsid w:val="008B3492"/>
    <w:rsid w:val="008B476B"/>
    <w:rsid w:val="008C0679"/>
    <w:rsid w:val="008C219D"/>
    <w:rsid w:val="008C22D0"/>
    <w:rsid w:val="008C2DE8"/>
    <w:rsid w:val="008C3CAC"/>
    <w:rsid w:val="008C7ED3"/>
    <w:rsid w:val="008D03CF"/>
    <w:rsid w:val="008D06AA"/>
    <w:rsid w:val="008D215D"/>
    <w:rsid w:val="008D2D82"/>
    <w:rsid w:val="008D3917"/>
    <w:rsid w:val="008D5B9C"/>
    <w:rsid w:val="008E004E"/>
    <w:rsid w:val="008E3CA6"/>
    <w:rsid w:val="008E4BF8"/>
    <w:rsid w:val="008F22DA"/>
    <w:rsid w:val="008F36E6"/>
    <w:rsid w:val="008F476A"/>
    <w:rsid w:val="008F7AD9"/>
    <w:rsid w:val="0090175A"/>
    <w:rsid w:val="00902272"/>
    <w:rsid w:val="009025AF"/>
    <w:rsid w:val="00902EF4"/>
    <w:rsid w:val="0090317E"/>
    <w:rsid w:val="009051C0"/>
    <w:rsid w:val="009114DA"/>
    <w:rsid w:val="009116E7"/>
    <w:rsid w:val="00912798"/>
    <w:rsid w:val="00912B34"/>
    <w:rsid w:val="00916450"/>
    <w:rsid w:val="0092076D"/>
    <w:rsid w:val="00920EAA"/>
    <w:rsid w:val="00921127"/>
    <w:rsid w:val="009306F8"/>
    <w:rsid w:val="00931C8E"/>
    <w:rsid w:val="00931F2A"/>
    <w:rsid w:val="009332CA"/>
    <w:rsid w:val="00937F16"/>
    <w:rsid w:val="00944D62"/>
    <w:rsid w:val="00947453"/>
    <w:rsid w:val="00950F95"/>
    <w:rsid w:val="00951205"/>
    <w:rsid w:val="00952BCA"/>
    <w:rsid w:val="0095379F"/>
    <w:rsid w:val="009553C6"/>
    <w:rsid w:val="0095748B"/>
    <w:rsid w:val="00963560"/>
    <w:rsid w:val="009648AB"/>
    <w:rsid w:val="00964FF9"/>
    <w:rsid w:val="00971FDC"/>
    <w:rsid w:val="00972150"/>
    <w:rsid w:val="00973125"/>
    <w:rsid w:val="00973304"/>
    <w:rsid w:val="009756C0"/>
    <w:rsid w:val="0097725E"/>
    <w:rsid w:val="009800A4"/>
    <w:rsid w:val="009821C9"/>
    <w:rsid w:val="00982A45"/>
    <w:rsid w:val="009835B4"/>
    <w:rsid w:val="0098585C"/>
    <w:rsid w:val="00985B32"/>
    <w:rsid w:val="009916CE"/>
    <w:rsid w:val="009A0FC1"/>
    <w:rsid w:val="009A5B5A"/>
    <w:rsid w:val="009A6458"/>
    <w:rsid w:val="009A7A37"/>
    <w:rsid w:val="009B115D"/>
    <w:rsid w:val="009B5145"/>
    <w:rsid w:val="009B783E"/>
    <w:rsid w:val="009C060B"/>
    <w:rsid w:val="009C174C"/>
    <w:rsid w:val="009C21D6"/>
    <w:rsid w:val="009C378D"/>
    <w:rsid w:val="009C37AF"/>
    <w:rsid w:val="009C514C"/>
    <w:rsid w:val="009C713E"/>
    <w:rsid w:val="009C7AA3"/>
    <w:rsid w:val="009D11B4"/>
    <w:rsid w:val="009D3771"/>
    <w:rsid w:val="009D62FB"/>
    <w:rsid w:val="009D708D"/>
    <w:rsid w:val="009E0FB0"/>
    <w:rsid w:val="009E351B"/>
    <w:rsid w:val="009E42D5"/>
    <w:rsid w:val="009E47EB"/>
    <w:rsid w:val="009E754D"/>
    <w:rsid w:val="009E7C34"/>
    <w:rsid w:val="009F007E"/>
    <w:rsid w:val="009F0957"/>
    <w:rsid w:val="009F2F07"/>
    <w:rsid w:val="009F4535"/>
    <w:rsid w:val="009F58FE"/>
    <w:rsid w:val="009F5EB1"/>
    <w:rsid w:val="00A00D10"/>
    <w:rsid w:val="00A040BA"/>
    <w:rsid w:val="00A07C47"/>
    <w:rsid w:val="00A14337"/>
    <w:rsid w:val="00A14B39"/>
    <w:rsid w:val="00A16855"/>
    <w:rsid w:val="00A17B0E"/>
    <w:rsid w:val="00A20E2D"/>
    <w:rsid w:val="00A220FC"/>
    <w:rsid w:val="00A22EC9"/>
    <w:rsid w:val="00A2458D"/>
    <w:rsid w:val="00A27D86"/>
    <w:rsid w:val="00A33832"/>
    <w:rsid w:val="00A372BB"/>
    <w:rsid w:val="00A407CE"/>
    <w:rsid w:val="00A508B6"/>
    <w:rsid w:val="00A53E39"/>
    <w:rsid w:val="00A54ED8"/>
    <w:rsid w:val="00A55303"/>
    <w:rsid w:val="00A556AF"/>
    <w:rsid w:val="00A612C4"/>
    <w:rsid w:val="00A6421E"/>
    <w:rsid w:val="00A64CE8"/>
    <w:rsid w:val="00A65A49"/>
    <w:rsid w:val="00A709CB"/>
    <w:rsid w:val="00A71FF6"/>
    <w:rsid w:val="00A72E8F"/>
    <w:rsid w:val="00A734F2"/>
    <w:rsid w:val="00A73D1E"/>
    <w:rsid w:val="00A7647A"/>
    <w:rsid w:val="00A76956"/>
    <w:rsid w:val="00A83F70"/>
    <w:rsid w:val="00A84222"/>
    <w:rsid w:val="00A85B02"/>
    <w:rsid w:val="00A923DD"/>
    <w:rsid w:val="00A92D52"/>
    <w:rsid w:val="00A92F9E"/>
    <w:rsid w:val="00A940E6"/>
    <w:rsid w:val="00A952AB"/>
    <w:rsid w:val="00A95ABD"/>
    <w:rsid w:val="00A97903"/>
    <w:rsid w:val="00A97904"/>
    <w:rsid w:val="00AA0D72"/>
    <w:rsid w:val="00AA266E"/>
    <w:rsid w:val="00AA2869"/>
    <w:rsid w:val="00AA38CF"/>
    <w:rsid w:val="00AB3F80"/>
    <w:rsid w:val="00AB4539"/>
    <w:rsid w:val="00AB6289"/>
    <w:rsid w:val="00AC1521"/>
    <w:rsid w:val="00AC23FD"/>
    <w:rsid w:val="00AC35B3"/>
    <w:rsid w:val="00AC37D6"/>
    <w:rsid w:val="00AC3A20"/>
    <w:rsid w:val="00AC57FF"/>
    <w:rsid w:val="00AD0810"/>
    <w:rsid w:val="00AD0FF8"/>
    <w:rsid w:val="00AD2986"/>
    <w:rsid w:val="00AD337A"/>
    <w:rsid w:val="00AD3A44"/>
    <w:rsid w:val="00AD51A6"/>
    <w:rsid w:val="00AD5294"/>
    <w:rsid w:val="00AD7879"/>
    <w:rsid w:val="00AE0D8D"/>
    <w:rsid w:val="00AE1C17"/>
    <w:rsid w:val="00AE4383"/>
    <w:rsid w:val="00AE5BAD"/>
    <w:rsid w:val="00AE7494"/>
    <w:rsid w:val="00AF0B5C"/>
    <w:rsid w:val="00AF1459"/>
    <w:rsid w:val="00AF6DE4"/>
    <w:rsid w:val="00AF701E"/>
    <w:rsid w:val="00AF71AD"/>
    <w:rsid w:val="00B020AA"/>
    <w:rsid w:val="00B02384"/>
    <w:rsid w:val="00B06572"/>
    <w:rsid w:val="00B076F0"/>
    <w:rsid w:val="00B1046F"/>
    <w:rsid w:val="00B11AFB"/>
    <w:rsid w:val="00B1360D"/>
    <w:rsid w:val="00B13AC6"/>
    <w:rsid w:val="00B16E63"/>
    <w:rsid w:val="00B17061"/>
    <w:rsid w:val="00B20C40"/>
    <w:rsid w:val="00B22770"/>
    <w:rsid w:val="00B2394E"/>
    <w:rsid w:val="00B25C00"/>
    <w:rsid w:val="00B25F10"/>
    <w:rsid w:val="00B34468"/>
    <w:rsid w:val="00B35D92"/>
    <w:rsid w:val="00B36EA5"/>
    <w:rsid w:val="00B37DEA"/>
    <w:rsid w:val="00B42798"/>
    <w:rsid w:val="00B455CB"/>
    <w:rsid w:val="00B45C6F"/>
    <w:rsid w:val="00B46970"/>
    <w:rsid w:val="00B50D6B"/>
    <w:rsid w:val="00B531B6"/>
    <w:rsid w:val="00B552F6"/>
    <w:rsid w:val="00B60A73"/>
    <w:rsid w:val="00B62407"/>
    <w:rsid w:val="00B640B0"/>
    <w:rsid w:val="00B644BB"/>
    <w:rsid w:val="00B65436"/>
    <w:rsid w:val="00B70958"/>
    <w:rsid w:val="00B727B2"/>
    <w:rsid w:val="00B72A64"/>
    <w:rsid w:val="00B758B4"/>
    <w:rsid w:val="00B758D3"/>
    <w:rsid w:val="00B80298"/>
    <w:rsid w:val="00B819DD"/>
    <w:rsid w:val="00B8314E"/>
    <w:rsid w:val="00B83775"/>
    <w:rsid w:val="00B83F85"/>
    <w:rsid w:val="00B85141"/>
    <w:rsid w:val="00B85982"/>
    <w:rsid w:val="00B86888"/>
    <w:rsid w:val="00B93EFA"/>
    <w:rsid w:val="00B9403E"/>
    <w:rsid w:val="00B9670A"/>
    <w:rsid w:val="00BA1835"/>
    <w:rsid w:val="00BA2409"/>
    <w:rsid w:val="00BA2F90"/>
    <w:rsid w:val="00BA330C"/>
    <w:rsid w:val="00BA6AF3"/>
    <w:rsid w:val="00BA74E7"/>
    <w:rsid w:val="00BB3785"/>
    <w:rsid w:val="00BB3E49"/>
    <w:rsid w:val="00BB3FEA"/>
    <w:rsid w:val="00BB47B1"/>
    <w:rsid w:val="00BB53DB"/>
    <w:rsid w:val="00BB707B"/>
    <w:rsid w:val="00BC2551"/>
    <w:rsid w:val="00BC28ED"/>
    <w:rsid w:val="00BC66AD"/>
    <w:rsid w:val="00BC6BAB"/>
    <w:rsid w:val="00BC7C46"/>
    <w:rsid w:val="00BD2E53"/>
    <w:rsid w:val="00BD33D0"/>
    <w:rsid w:val="00BD4216"/>
    <w:rsid w:val="00BD4928"/>
    <w:rsid w:val="00BD4DB2"/>
    <w:rsid w:val="00BD5536"/>
    <w:rsid w:val="00BD6AA6"/>
    <w:rsid w:val="00BE0993"/>
    <w:rsid w:val="00BE113E"/>
    <w:rsid w:val="00BE227E"/>
    <w:rsid w:val="00BE2D25"/>
    <w:rsid w:val="00BE3718"/>
    <w:rsid w:val="00BE3F46"/>
    <w:rsid w:val="00BE4946"/>
    <w:rsid w:val="00BE5162"/>
    <w:rsid w:val="00BE6D1D"/>
    <w:rsid w:val="00BF035B"/>
    <w:rsid w:val="00BF14A0"/>
    <w:rsid w:val="00BF1B2C"/>
    <w:rsid w:val="00BF2DC5"/>
    <w:rsid w:val="00BF3881"/>
    <w:rsid w:val="00BF3A27"/>
    <w:rsid w:val="00BF68F1"/>
    <w:rsid w:val="00C00407"/>
    <w:rsid w:val="00C10C4D"/>
    <w:rsid w:val="00C1141F"/>
    <w:rsid w:val="00C116FC"/>
    <w:rsid w:val="00C118C3"/>
    <w:rsid w:val="00C11C49"/>
    <w:rsid w:val="00C12117"/>
    <w:rsid w:val="00C12B69"/>
    <w:rsid w:val="00C15839"/>
    <w:rsid w:val="00C15DDC"/>
    <w:rsid w:val="00C210BD"/>
    <w:rsid w:val="00C22081"/>
    <w:rsid w:val="00C220FC"/>
    <w:rsid w:val="00C335D0"/>
    <w:rsid w:val="00C3451E"/>
    <w:rsid w:val="00C34A17"/>
    <w:rsid w:val="00C40305"/>
    <w:rsid w:val="00C4091B"/>
    <w:rsid w:val="00C409A3"/>
    <w:rsid w:val="00C41209"/>
    <w:rsid w:val="00C42345"/>
    <w:rsid w:val="00C42C6E"/>
    <w:rsid w:val="00C43B62"/>
    <w:rsid w:val="00C516C5"/>
    <w:rsid w:val="00C544BC"/>
    <w:rsid w:val="00C56E1E"/>
    <w:rsid w:val="00C576A4"/>
    <w:rsid w:val="00C60717"/>
    <w:rsid w:val="00C60A7D"/>
    <w:rsid w:val="00C60FA3"/>
    <w:rsid w:val="00C63908"/>
    <w:rsid w:val="00C65108"/>
    <w:rsid w:val="00C66A23"/>
    <w:rsid w:val="00C70F8D"/>
    <w:rsid w:val="00C714C1"/>
    <w:rsid w:val="00C7224B"/>
    <w:rsid w:val="00C72CA6"/>
    <w:rsid w:val="00C73252"/>
    <w:rsid w:val="00C74A5D"/>
    <w:rsid w:val="00C76832"/>
    <w:rsid w:val="00C76D77"/>
    <w:rsid w:val="00C800D6"/>
    <w:rsid w:val="00C8018B"/>
    <w:rsid w:val="00C810B6"/>
    <w:rsid w:val="00C83757"/>
    <w:rsid w:val="00C9349F"/>
    <w:rsid w:val="00C95506"/>
    <w:rsid w:val="00C955F8"/>
    <w:rsid w:val="00C96C4F"/>
    <w:rsid w:val="00CA2243"/>
    <w:rsid w:val="00CA22FF"/>
    <w:rsid w:val="00CA2630"/>
    <w:rsid w:val="00CB1EC4"/>
    <w:rsid w:val="00CB1EE1"/>
    <w:rsid w:val="00CB56F8"/>
    <w:rsid w:val="00CB665D"/>
    <w:rsid w:val="00CB7E0D"/>
    <w:rsid w:val="00CC3D50"/>
    <w:rsid w:val="00CC67B7"/>
    <w:rsid w:val="00CC7A39"/>
    <w:rsid w:val="00CD18C1"/>
    <w:rsid w:val="00CD248D"/>
    <w:rsid w:val="00CD28C8"/>
    <w:rsid w:val="00CD32D5"/>
    <w:rsid w:val="00CD3FDC"/>
    <w:rsid w:val="00CD5DC1"/>
    <w:rsid w:val="00CD6F31"/>
    <w:rsid w:val="00CE0C1D"/>
    <w:rsid w:val="00CE1068"/>
    <w:rsid w:val="00CE26B3"/>
    <w:rsid w:val="00CE3FE6"/>
    <w:rsid w:val="00CE449C"/>
    <w:rsid w:val="00CE7CA6"/>
    <w:rsid w:val="00CF02B9"/>
    <w:rsid w:val="00CF045B"/>
    <w:rsid w:val="00CF17B4"/>
    <w:rsid w:val="00CF24F2"/>
    <w:rsid w:val="00CF2568"/>
    <w:rsid w:val="00CF2638"/>
    <w:rsid w:val="00CF4FCC"/>
    <w:rsid w:val="00CF60C6"/>
    <w:rsid w:val="00CF691D"/>
    <w:rsid w:val="00CF7247"/>
    <w:rsid w:val="00CF72C1"/>
    <w:rsid w:val="00CF74C4"/>
    <w:rsid w:val="00D054B9"/>
    <w:rsid w:val="00D10769"/>
    <w:rsid w:val="00D1187D"/>
    <w:rsid w:val="00D1249B"/>
    <w:rsid w:val="00D14DC1"/>
    <w:rsid w:val="00D16651"/>
    <w:rsid w:val="00D23E06"/>
    <w:rsid w:val="00D24077"/>
    <w:rsid w:val="00D25165"/>
    <w:rsid w:val="00D319D5"/>
    <w:rsid w:val="00D33D58"/>
    <w:rsid w:val="00D35698"/>
    <w:rsid w:val="00D376BD"/>
    <w:rsid w:val="00D37BAE"/>
    <w:rsid w:val="00D402DA"/>
    <w:rsid w:val="00D4118B"/>
    <w:rsid w:val="00D414C2"/>
    <w:rsid w:val="00D42143"/>
    <w:rsid w:val="00D4375C"/>
    <w:rsid w:val="00D458FB"/>
    <w:rsid w:val="00D45AEC"/>
    <w:rsid w:val="00D45D52"/>
    <w:rsid w:val="00D46D42"/>
    <w:rsid w:val="00D53330"/>
    <w:rsid w:val="00D545ED"/>
    <w:rsid w:val="00D55F19"/>
    <w:rsid w:val="00D56DDA"/>
    <w:rsid w:val="00D60720"/>
    <w:rsid w:val="00D67A82"/>
    <w:rsid w:val="00D67F89"/>
    <w:rsid w:val="00D70B07"/>
    <w:rsid w:val="00D736FA"/>
    <w:rsid w:val="00D760B8"/>
    <w:rsid w:val="00D76F4E"/>
    <w:rsid w:val="00D8188A"/>
    <w:rsid w:val="00D81EC9"/>
    <w:rsid w:val="00D84F42"/>
    <w:rsid w:val="00D8563B"/>
    <w:rsid w:val="00D85D05"/>
    <w:rsid w:val="00D907D1"/>
    <w:rsid w:val="00D95A5D"/>
    <w:rsid w:val="00D96486"/>
    <w:rsid w:val="00D97CB7"/>
    <w:rsid w:val="00D97E99"/>
    <w:rsid w:val="00DA22FD"/>
    <w:rsid w:val="00DA248F"/>
    <w:rsid w:val="00DA2EE8"/>
    <w:rsid w:val="00DA7945"/>
    <w:rsid w:val="00DB0850"/>
    <w:rsid w:val="00DB0AC0"/>
    <w:rsid w:val="00DB15E9"/>
    <w:rsid w:val="00DB2F6F"/>
    <w:rsid w:val="00DB3B1C"/>
    <w:rsid w:val="00DB5F1F"/>
    <w:rsid w:val="00DB7646"/>
    <w:rsid w:val="00DC10D4"/>
    <w:rsid w:val="00DC1A94"/>
    <w:rsid w:val="00DC4E35"/>
    <w:rsid w:val="00DC6B8D"/>
    <w:rsid w:val="00DD0138"/>
    <w:rsid w:val="00DD1247"/>
    <w:rsid w:val="00DD1638"/>
    <w:rsid w:val="00DD21BA"/>
    <w:rsid w:val="00DD4761"/>
    <w:rsid w:val="00DD4CDE"/>
    <w:rsid w:val="00DD6654"/>
    <w:rsid w:val="00DD69AB"/>
    <w:rsid w:val="00DD7825"/>
    <w:rsid w:val="00DE0687"/>
    <w:rsid w:val="00DE6007"/>
    <w:rsid w:val="00DE6182"/>
    <w:rsid w:val="00DE639C"/>
    <w:rsid w:val="00DE6EB8"/>
    <w:rsid w:val="00DE7F32"/>
    <w:rsid w:val="00DF0DBC"/>
    <w:rsid w:val="00DF0E69"/>
    <w:rsid w:val="00DF2D78"/>
    <w:rsid w:val="00DF42E4"/>
    <w:rsid w:val="00DF497F"/>
    <w:rsid w:val="00DF6F3C"/>
    <w:rsid w:val="00DF71B6"/>
    <w:rsid w:val="00E03886"/>
    <w:rsid w:val="00E058B3"/>
    <w:rsid w:val="00E058BC"/>
    <w:rsid w:val="00E0752C"/>
    <w:rsid w:val="00E07B43"/>
    <w:rsid w:val="00E07E11"/>
    <w:rsid w:val="00E104A8"/>
    <w:rsid w:val="00E17185"/>
    <w:rsid w:val="00E23A37"/>
    <w:rsid w:val="00E23AD1"/>
    <w:rsid w:val="00E23C95"/>
    <w:rsid w:val="00E25CB0"/>
    <w:rsid w:val="00E267C2"/>
    <w:rsid w:val="00E30E70"/>
    <w:rsid w:val="00E32D03"/>
    <w:rsid w:val="00E330D8"/>
    <w:rsid w:val="00E3388F"/>
    <w:rsid w:val="00E37D5B"/>
    <w:rsid w:val="00E37F3A"/>
    <w:rsid w:val="00E41D45"/>
    <w:rsid w:val="00E4219A"/>
    <w:rsid w:val="00E46F29"/>
    <w:rsid w:val="00E52C5A"/>
    <w:rsid w:val="00E6560A"/>
    <w:rsid w:val="00E668D1"/>
    <w:rsid w:val="00E70051"/>
    <w:rsid w:val="00E707AB"/>
    <w:rsid w:val="00E70DA1"/>
    <w:rsid w:val="00E70E23"/>
    <w:rsid w:val="00E72569"/>
    <w:rsid w:val="00E7310A"/>
    <w:rsid w:val="00E73599"/>
    <w:rsid w:val="00E75097"/>
    <w:rsid w:val="00E7527D"/>
    <w:rsid w:val="00E75774"/>
    <w:rsid w:val="00E757EC"/>
    <w:rsid w:val="00E7760F"/>
    <w:rsid w:val="00E77C94"/>
    <w:rsid w:val="00E80973"/>
    <w:rsid w:val="00E85E97"/>
    <w:rsid w:val="00E86304"/>
    <w:rsid w:val="00E86AA4"/>
    <w:rsid w:val="00E87CD2"/>
    <w:rsid w:val="00E903ED"/>
    <w:rsid w:val="00E90AC0"/>
    <w:rsid w:val="00E91685"/>
    <w:rsid w:val="00E91923"/>
    <w:rsid w:val="00E92848"/>
    <w:rsid w:val="00E940E6"/>
    <w:rsid w:val="00E95EB5"/>
    <w:rsid w:val="00EA0BC9"/>
    <w:rsid w:val="00EA13A1"/>
    <w:rsid w:val="00EA18B5"/>
    <w:rsid w:val="00EA620C"/>
    <w:rsid w:val="00EB14D8"/>
    <w:rsid w:val="00EB1910"/>
    <w:rsid w:val="00EB1D4E"/>
    <w:rsid w:val="00EB3EC1"/>
    <w:rsid w:val="00EB4B1D"/>
    <w:rsid w:val="00EB5633"/>
    <w:rsid w:val="00EB7E2C"/>
    <w:rsid w:val="00EC0633"/>
    <w:rsid w:val="00EC080E"/>
    <w:rsid w:val="00EC156F"/>
    <w:rsid w:val="00EC1A13"/>
    <w:rsid w:val="00EC208E"/>
    <w:rsid w:val="00EC3A1F"/>
    <w:rsid w:val="00EC6E73"/>
    <w:rsid w:val="00ED021A"/>
    <w:rsid w:val="00ED1434"/>
    <w:rsid w:val="00ED2BBC"/>
    <w:rsid w:val="00ED4F29"/>
    <w:rsid w:val="00ED6A99"/>
    <w:rsid w:val="00ED6CC4"/>
    <w:rsid w:val="00EE0849"/>
    <w:rsid w:val="00EE0F2D"/>
    <w:rsid w:val="00EE1589"/>
    <w:rsid w:val="00EE3F67"/>
    <w:rsid w:val="00EE4741"/>
    <w:rsid w:val="00EE4B3B"/>
    <w:rsid w:val="00EE5AE3"/>
    <w:rsid w:val="00EE5E41"/>
    <w:rsid w:val="00EE7212"/>
    <w:rsid w:val="00EE73CA"/>
    <w:rsid w:val="00EF285A"/>
    <w:rsid w:val="00EF4235"/>
    <w:rsid w:val="00EF70F6"/>
    <w:rsid w:val="00EF7A09"/>
    <w:rsid w:val="00F00C38"/>
    <w:rsid w:val="00F01924"/>
    <w:rsid w:val="00F01D12"/>
    <w:rsid w:val="00F03FFD"/>
    <w:rsid w:val="00F0644D"/>
    <w:rsid w:val="00F0676F"/>
    <w:rsid w:val="00F1061E"/>
    <w:rsid w:val="00F110CE"/>
    <w:rsid w:val="00F135DE"/>
    <w:rsid w:val="00F13775"/>
    <w:rsid w:val="00F14040"/>
    <w:rsid w:val="00F21EEA"/>
    <w:rsid w:val="00F22441"/>
    <w:rsid w:val="00F2415C"/>
    <w:rsid w:val="00F24B0F"/>
    <w:rsid w:val="00F27656"/>
    <w:rsid w:val="00F308AB"/>
    <w:rsid w:val="00F30967"/>
    <w:rsid w:val="00F30A78"/>
    <w:rsid w:val="00F30EB0"/>
    <w:rsid w:val="00F32401"/>
    <w:rsid w:val="00F3347A"/>
    <w:rsid w:val="00F35AB1"/>
    <w:rsid w:val="00F361F8"/>
    <w:rsid w:val="00F36B3D"/>
    <w:rsid w:val="00F47330"/>
    <w:rsid w:val="00F507D3"/>
    <w:rsid w:val="00F53E50"/>
    <w:rsid w:val="00F54273"/>
    <w:rsid w:val="00F55CB6"/>
    <w:rsid w:val="00F55F24"/>
    <w:rsid w:val="00F5723A"/>
    <w:rsid w:val="00F63ED0"/>
    <w:rsid w:val="00F71ECF"/>
    <w:rsid w:val="00F73FD5"/>
    <w:rsid w:val="00F7509E"/>
    <w:rsid w:val="00F763D5"/>
    <w:rsid w:val="00F77A25"/>
    <w:rsid w:val="00F77F4C"/>
    <w:rsid w:val="00F80542"/>
    <w:rsid w:val="00F80955"/>
    <w:rsid w:val="00F80B5A"/>
    <w:rsid w:val="00F82F15"/>
    <w:rsid w:val="00F86033"/>
    <w:rsid w:val="00F92CDD"/>
    <w:rsid w:val="00F9342F"/>
    <w:rsid w:val="00F967A8"/>
    <w:rsid w:val="00F96C24"/>
    <w:rsid w:val="00FA1415"/>
    <w:rsid w:val="00FA21F1"/>
    <w:rsid w:val="00FA22C9"/>
    <w:rsid w:val="00FA392C"/>
    <w:rsid w:val="00FA48B9"/>
    <w:rsid w:val="00FA7050"/>
    <w:rsid w:val="00FA7223"/>
    <w:rsid w:val="00FA7377"/>
    <w:rsid w:val="00FB086E"/>
    <w:rsid w:val="00FB331C"/>
    <w:rsid w:val="00FB3D15"/>
    <w:rsid w:val="00FB4B79"/>
    <w:rsid w:val="00FB6263"/>
    <w:rsid w:val="00FB6932"/>
    <w:rsid w:val="00FB7CFB"/>
    <w:rsid w:val="00FC165F"/>
    <w:rsid w:val="00FC2E74"/>
    <w:rsid w:val="00FC5661"/>
    <w:rsid w:val="00FC6CCE"/>
    <w:rsid w:val="00FD0343"/>
    <w:rsid w:val="00FE1118"/>
    <w:rsid w:val="00FE1717"/>
    <w:rsid w:val="00FE2574"/>
    <w:rsid w:val="00FE3916"/>
    <w:rsid w:val="00FE3ED7"/>
    <w:rsid w:val="00FE6920"/>
    <w:rsid w:val="00FF251C"/>
    <w:rsid w:val="00FF371A"/>
    <w:rsid w:val="00FF6A97"/>
    <w:rsid w:val="00FF7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993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BD6AA6"/>
    <w:pPr>
      <w:widowControl w:val="0"/>
      <w:spacing w:line="240" w:lineRule="atLeast"/>
    </w:pPr>
    <w:rPr>
      <w:rFonts w:ascii="Arial" w:hAnsi="Arial" w:cs="Arial"/>
      <w:lang w:val="en-US" w:eastAsia="en-US"/>
    </w:rPr>
  </w:style>
  <w:style w:type="paragraph" w:styleId="1">
    <w:name w:val="heading 1"/>
    <w:basedOn w:val="a"/>
    <w:next w:val="a"/>
    <w:qFormat/>
    <w:rsid w:val="00BD6AA6"/>
    <w:pPr>
      <w:keepNext/>
      <w:spacing w:before="120" w:after="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qFormat/>
    <w:rsid w:val="00BD6AA6"/>
    <w:pPr>
      <w:outlineLvl w:val="1"/>
    </w:pPr>
    <w:rPr>
      <w:sz w:val="22"/>
      <w:szCs w:val="22"/>
    </w:rPr>
  </w:style>
  <w:style w:type="paragraph" w:styleId="3">
    <w:name w:val="heading 3"/>
    <w:basedOn w:val="1"/>
    <w:next w:val="a"/>
    <w:qFormat/>
    <w:rsid w:val="00BD6AA6"/>
    <w:p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BD6AA6"/>
    <w:p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BD6AA6"/>
    <w:pPr>
      <w:spacing w:before="240" w:after="60"/>
      <w:outlineLvl w:val="4"/>
    </w:pPr>
  </w:style>
  <w:style w:type="paragraph" w:styleId="6">
    <w:name w:val="heading 6"/>
    <w:basedOn w:val="a"/>
    <w:next w:val="a"/>
    <w:qFormat/>
    <w:rsid w:val="00BD6AA6"/>
    <w:pPr>
      <w:spacing w:before="240" w:after="60"/>
      <w:outlineLvl w:val="5"/>
    </w:pPr>
    <w:rPr>
      <w:i/>
      <w:iCs/>
    </w:rPr>
  </w:style>
  <w:style w:type="paragraph" w:styleId="7">
    <w:name w:val="heading 7"/>
    <w:basedOn w:val="a"/>
    <w:next w:val="a"/>
    <w:qFormat/>
    <w:rsid w:val="00BD6AA6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BD6AA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D6AA6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BD6AA6"/>
    <w:rPr>
      <w:i/>
      <w:iCs/>
    </w:rPr>
  </w:style>
  <w:style w:type="character" w:styleId="a4">
    <w:name w:val="FollowedHyperlink"/>
    <w:rsid w:val="00BD6AA6"/>
    <w:rPr>
      <w:color w:val="800080"/>
      <w:u w:val="single"/>
    </w:rPr>
  </w:style>
  <w:style w:type="character" w:styleId="a5">
    <w:name w:val="page number"/>
    <w:rsid w:val="00BD6AA6"/>
    <w:rPr>
      <w:rFonts w:ascii="Times New Roman" w:hAnsi="Times New Roman"/>
    </w:rPr>
  </w:style>
  <w:style w:type="character" w:styleId="a6">
    <w:name w:val="Strong"/>
    <w:qFormat/>
    <w:rsid w:val="00BD6AA6"/>
    <w:rPr>
      <w:b/>
      <w:bCs/>
    </w:rPr>
  </w:style>
  <w:style w:type="character" w:styleId="a7">
    <w:name w:val="footnote reference"/>
    <w:rsid w:val="00BD6AA6"/>
    <w:rPr>
      <w:sz w:val="20"/>
      <w:szCs w:val="20"/>
      <w:vertAlign w:val="superscript"/>
    </w:rPr>
  </w:style>
  <w:style w:type="character" w:styleId="a8">
    <w:name w:val="Hyperlink"/>
    <w:uiPriority w:val="99"/>
    <w:rsid w:val="00BD6AA6"/>
    <w:rPr>
      <w:color w:val="0000FF"/>
      <w:u w:val="single"/>
    </w:rPr>
  </w:style>
  <w:style w:type="paragraph" w:styleId="80">
    <w:name w:val="toc 8"/>
    <w:basedOn w:val="a"/>
    <w:next w:val="a"/>
    <w:rsid w:val="00BD6AA6"/>
    <w:pPr>
      <w:ind w:left="1400"/>
    </w:pPr>
  </w:style>
  <w:style w:type="paragraph" w:styleId="30">
    <w:name w:val="toc 3"/>
    <w:basedOn w:val="a"/>
    <w:next w:val="a"/>
    <w:rsid w:val="00BD6AA6"/>
    <w:pPr>
      <w:tabs>
        <w:tab w:val="left" w:pos="1440"/>
        <w:tab w:val="right" w:pos="9360"/>
      </w:tabs>
      <w:ind w:left="864"/>
    </w:pPr>
  </w:style>
  <w:style w:type="paragraph" w:styleId="50">
    <w:name w:val="toc 5"/>
    <w:basedOn w:val="a"/>
    <w:next w:val="a"/>
    <w:rsid w:val="00BD6AA6"/>
    <w:pPr>
      <w:ind w:left="800"/>
    </w:pPr>
  </w:style>
  <w:style w:type="paragraph" w:styleId="a9">
    <w:name w:val="Body Text"/>
    <w:basedOn w:val="a"/>
    <w:rsid w:val="00BD6AA6"/>
    <w:pPr>
      <w:keepLines/>
      <w:spacing w:after="120"/>
      <w:ind w:left="720"/>
    </w:pPr>
  </w:style>
  <w:style w:type="paragraph" w:styleId="aa">
    <w:name w:val="Document Map"/>
    <w:basedOn w:val="a"/>
    <w:rsid w:val="00BD6AA6"/>
    <w:pPr>
      <w:shd w:val="clear" w:color="auto" w:fill="000080"/>
    </w:pPr>
    <w:rPr>
      <w:rFonts w:ascii="Tahoma" w:hAnsi="Tahoma" w:cs="Tahoma"/>
    </w:rPr>
  </w:style>
  <w:style w:type="paragraph" w:styleId="ab">
    <w:name w:val="Normal Indent"/>
    <w:basedOn w:val="a"/>
    <w:rsid w:val="00BD6AA6"/>
    <w:pPr>
      <w:ind w:left="900" w:hanging="900"/>
    </w:pPr>
  </w:style>
  <w:style w:type="paragraph" w:styleId="70">
    <w:name w:val="toc 7"/>
    <w:basedOn w:val="a"/>
    <w:next w:val="a"/>
    <w:rsid w:val="00BD6AA6"/>
    <w:pPr>
      <w:ind w:left="1200"/>
    </w:pPr>
  </w:style>
  <w:style w:type="paragraph" w:styleId="ac">
    <w:name w:val="Title"/>
    <w:basedOn w:val="a"/>
    <w:next w:val="a"/>
    <w:qFormat/>
    <w:rsid w:val="00BD6AA6"/>
    <w:pPr>
      <w:spacing w:line="240" w:lineRule="auto"/>
      <w:jc w:val="center"/>
    </w:pPr>
    <w:rPr>
      <w:b/>
      <w:bCs/>
      <w:sz w:val="36"/>
      <w:szCs w:val="36"/>
    </w:rPr>
  </w:style>
  <w:style w:type="paragraph" w:styleId="ad">
    <w:name w:val="Normal (Web)"/>
    <w:basedOn w:val="a"/>
    <w:rsid w:val="00BD6AA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0">
    <w:name w:val="Body Text 2"/>
    <w:basedOn w:val="a"/>
    <w:rsid w:val="00BD6AA6"/>
    <w:pPr>
      <w:ind w:left="720"/>
    </w:pPr>
    <w:rPr>
      <w:i/>
      <w:iCs/>
      <w:color w:val="0000FF"/>
      <w:u w:val="single"/>
    </w:rPr>
  </w:style>
  <w:style w:type="paragraph" w:styleId="90">
    <w:name w:val="toc 9"/>
    <w:basedOn w:val="a"/>
    <w:next w:val="a"/>
    <w:rsid w:val="00BD6AA6"/>
    <w:pPr>
      <w:ind w:left="1600"/>
    </w:pPr>
  </w:style>
  <w:style w:type="paragraph" w:styleId="21">
    <w:name w:val="toc 2"/>
    <w:basedOn w:val="a"/>
    <w:next w:val="a"/>
    <w:rsid w:val="00BD6AA6"/>
    <w:pPr>
      <w:tabs>
        <w:tab w:val="right" w:pos="9360"/>
      </w:tabs>
      <w:ind w:left="432" w:right="720"/>
    </w:pPr>
  </w:style>
  <w:style w:type="paragraph" w:styleId="60">
    <w:name w:val="toc 6"/>
    <w:basedOn w:val="a"/>
    <w:next w:val="a"/>
    <w:rsid w:val="00BD6AA6"/>
    <w:pPr>
      <w:ind w:left="1000"/>
    </w:pPr>
  </w:style>
  <w:style w:type="paragraph" w:styleId="ae">
    <w:name w:val="footnote text"/>
    <w:basedOn w:val="a"/>
    <w:rsid w:val="00BD6AA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af">
    <w:name w:val="Subtitle"/>
    <w:basedOn w:val="a"/>
    <w:qFormat/>
    <w:rsid w:val="00BD6AA6"/>
    <w:pPr>
      <w:spacing w:after="60"/>
      <w:jc w:val="center"/>
    </w:pPr>
    <w:rPr>
      <w:i/>
      <w:iCs/>
      <w:sz w:val="36"/>
      <w:szCs w:val="36"/>
      <w:lang w:val="en-AU"/>
    </w:rPr>
  </w:style>
  <w:style w:type="paragraph" w:styleId="40">
    <w:name w:val="toc 4"/>
    <w:basedOn w:val="a"/>
    <w:next w:val="a"/>
    <w:rsid w:val="00BD6AA6"/>
    <w:pPr>
      <w:ind w:left="600"/>
    </w:pPr>
  </w:style>
  <w:style w:type="paragraph" w:styleId="10">
    <w:name w:val="toc 1"/>
    <w:basedOn w:val="a"/>
    <w:next w:val="a"/>
    <w:uiPriority w:val="39"/>
    <w:rsid w:val="00BD6AA6"/>
    <w:pPr>
      <w:tabs>
        <w:tab w:val="right" w:pos="9360"/>
      </w:tabs>
      <w:spacing w:before="240" w:after="60"/>
      <w:ind w:right="720"/>
    </w:pPr>
  </w:style>
  <w:style w:type="paragraph" w:styleId="af0">
    <w:name w:val="header"/>
    <w:basedOn w:val="a"/>
    <w:rsid w:val="00BD6AA6"/>
    <w:pPr>
      <w:tabs>
        <w:tab w:val="center" w:pos="4320"/>
        <w:tab w:val="right" w:pos="8640"/>
      </w:tabs>
    </w:pPr>
  </w:style>
  <w:style w:type="paragraph" w:styleId="af1">
    <w:name w:val="footer"/>
    <w:basedOn w:val="a"/>
    <w:rsid w:val="00BD6AA6"/>
    <w:pPr>
      <w:tabs>
        <w:tab w:val="center" w:pos="4320"/>
        <w:tab w:val="right" w:pos="8640"/>
      </w:tabs>
    </w:pPr>
  </w:style>
  <w:style w:type="paragraph" w:styleId="af2">
    <w:name w:val="Balloon Text"/>
    <w:basedOn w:val="a"/>
    <w:rsid w:val="00BD6AA6"/>
    <w:rPr>
      <w:rFonts w:ascii="Tahoma" w:hAnsi="Tahoma" w:cs="Tahoma"/>
      <w:sz w:val="16"/>
      <w:szCs w:val="16"/>
    </w:rPr>
  </w:style>
  <w:style w:type="paragraph" w:styleId="22">
    <w:name w:val="Body Text Indent 2"/>
    <w:basedOn w:val="a"/>
    <w:rsid w:val="00BD6AA6"/>
    <w:pPr>
      <w:ind w:left="720"/>
    </w:pPr>
    <w:rPr>
      <w:color w:val="0000FF"/>
    </w:rPr>
  </w:style>
  <w:style w:type="paragraph" w:customStyle="1" w:styleId="Bullet">
    <w:name w:val="Bullet"/>
    <w:basedOn w:val="a"/>
    <w:rsid w:val="00BD6AA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Paragraph1">
    <w:name w:val="Paragraph1"/>
    <w:basedOn w:val="a"/>
    <w:rsid w:val="00BD6AA6"/>
    <w:pPr>
      <w:spacing w:before="80" w:line="240" w:lineRule="auto"/>
      <w:jc w:val="both"/>
    </w:pPr>
  </w:style>
  <w:style w:type="paragraph" w:customStyle="1" w:styleId="MainTitle">
    <w:name w:val="Main Title"/>
    <w:basedOn w:val="a"/>
    <w:rsid w:val="00BD6AA6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BD6AA6"/>
    <w:pPr>
      <w:keepLines/>
      <w:spacing w:after="120"/>
    </w:pPr>
  </w:style>
  <w:style w:type="paragraph" w:customStyle="1" w:styleId="p0">
    <w:name w:val="p0"/>
    <w:basedOn w:val="a"/>
    <w:rsid w:val="00BD6AA6"/>
    <w:pPr>
      <w:widowControl/>
    </w:pPr>
    <w:rPr>
      <w:lang w:eastAsia="zh-CN"/>
    </w:rPr>
  </w:style>
  <w:style w:type="paragraph" w:customStyle="1" w:styleId="Bullet1">
    <w:name w:val="Bullet1"/>
    <w:basedOn w:val="a"/>
    <w:rsid w:val="00BD6AA6"/>
    <w:pPr>
      <w:ind w:left="720" w:hanging="432"/>
    </w:pPr>
  </w:style>
  <w:style w:type="paragraph" w:customStyle="1" w:styleId="Paragraph2">
    <w:name w:val="Paragraph2"/>
    <w:basedOn w:val="a"/>
    <w:rsid w:val="00BD6AA6"/>
    <w:pPr>
      <w:spacing w:before="80"/>
      <w:ind w:left="720"/>
      <w:jc w:val="both"/>
    </w:pPr>
    <w:rPr>
      <w:color w:val="000000"/>
      <w:lang w:val="en-AU"/>
    </w:rPr>
  </w:style>
  <w:style w:type="paragraph" w:customStyle="1" w:styleId="NormalLatinArial">
    <w:name w:val="Normal + (Latin) Arial"/>
    <w:basedOn w:val="a"/>
    <w:rsid w:val="00BD6AA6"/>
    <w:pPr>
      <w:widowControl/>
      <w:spacing w:before="120" w:line="260" w:lineRule="exact"/>
      <w:ind w:left="720"/>
    </w:pPr>
    <w:rPr>
      <w:color w:val="666666"/>
      <w:sz w:val="18"/>
      <w:szCs w:val="18"/>
    </w:rPr>
  </w:style>
  <w:style w:type="paragraph" w:customStyle="1" w:styleId="maintitle0">
    <w:name w:val="maintitle"/>
    <w:basedOn w:val="a"/>
    <w:rsid w:val="00BD6AA6"/>
    <w:pPr>
      <w:widowControl/>
      <w:spacing w:before="480" w:after="60" w:line="240" w:lineRule="auto"/>
      <w:jc w:val="center"/>
    </w:pPr>
    <w:rPr>
      <w:b/>
      <w:bCs/>
      <w:sz w:val="32"/>
      <w:szCs w:val="32"/>
    </w:rPr>
  </w:style>
  <w:style w:type="paragraph" w:customStyle="1" w:styleId="ColorfulList-Accent11">
    <w:name w:val="Colorful List - Accent 11"/>
    <w:basedOn w:val="a"/>
    <w:qFormat/>
    <w:rsid w:val="00BD6AA6"/>
    <w:pPr>
      <w:ind w:left="720"/>
    </w:pPr>
  </w:style>
  <w:style w:type="paragraph" w:customStyle="1" w:styleId="Bullet2">
    <w:name w:val="Bullet2"/>
    <w:basedOn w:val="a"/>
    <w:rsid w:val="00BD6AA6"/>
    <w:pPr>
      <w:ind w:left="1440" w:hanging="360"/>
    </w:pPr>
    <w:rPr>
      <w:color w:val="000080"/>
    </w:rPr>
  </w:style>
  <w:style w:type="paragraph" w:customStyle="1" w:styleId="InfoBlue">
    <w:name w:val="InfoBlue"/>
    <w:basedOn w:val="a"/>
    <w:next w:val="a9"/>
    <w:rsid w:val="00BD6AA6"/>
    <w:pPr>
      <w:spacing w:after="120"/>
      <w:ind w:left="720"/>
    </w:pPr>
    <w:rPr>
      <w:color w:val="0000FF"/>
    </w:rPr>
  </w:style>
  <w:style w:type="paragraph" w:customStyle="1" w:styleId="Body">
    <w:name w:val="Body"/>
    <w:basedOn w:val="a"/>
    <w:rsid w:val="00BD6AA6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Paragraph4">
    <w:name w:val="Paragraph4"/>
    <w:basedOn w:val="a"/>
    <w:rsid w:val="00BD6AA6"/>
    <w:pPr>
      <w:spacing w:before="80" w:line="240" w:lineRule="auto"/>
      <w:ind w:left="2250"/>
      <w:jc w:val="both"/>
    </w:pPr>
  </w:style>
  <w:style w:type="paragraph" w:customStyle="1" w:styleId="Paragraph3">
    <w:name w:val="Paragraph3"/>
    <w:basedOn w:val="a"/>
    <w:rsid w:val="00BD6AA6"/>
    <w:pPr>
      <w:spacing w:before="80" w:line="240" w:lineRule="auto"/>
      <w:ind w:left="1530"/>
      <w:jc w:val="both"/>
    </w:pPr>
  </w:style>
  <w:style w:type="paragraph" w:styleId="af3">
    <w:name w:val="List Paragraph"/>
    <w:basedOn w:val="a"/>
    <w:uiPriority w:val="72"/>
    <w:qFormat/>
    <w:rsid w:val="0088486B"/>
    <w:pPr>
      <w:ind w:firstLineChars="200" w:firstLine="420"/>
    </w:pPr>
  </w:style>
  <w:style w:type="table" w:styleId="af4">
    <w:name w:val="Table Grid"/>
    <w:basedOn w:val="a1"/>
    <w:uiPriority w:val="59"/>
    <w:rsid w:val="00903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uiPriority w:val="99"/>
    <w:rsid w:val="00481A12"/>
    <w:rPr>
      <w:color w:val="0000FF"/>
      <w:u w:val="single"/>
    </w:rPr>
  </w:style>
  <w:style w:type="character" w:customStyle="1" w:styleId="bodytitle">
    <w:name w:val="bodytitle"/>
    <w:basedOn w:val="a0"/>
    <w:rsid w:val="00FB7C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pirio-tech/tc-common-tutorials/tree/master/docker/direct-app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pirio-tech/tc-common-tutorials/tree/master/docker/direct-app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FC5E2-45F2-4FCF-9FC6-2B76149D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932</Words>
  <Characters>5316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Requirements Specification</vt:lpstr>
    </vt:vector>
  </TitlesOfParts>
  <Company/>
  <LinksUpToDate>false</LinksUpToDate>
  <CharactersWithSpaces>6236</CharactersWithSpaces>
  <SharedDoc>false</SharedDoc>
  <HLinks>
    <vt:vector size="18" baseType="variant"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_Toc407558506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_Toc407558505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_Toc407558504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Requirements Specification</dc:title>
  <dc:subject>&lt;Project Name&gt;</dc:subject>
  <dc:creator>TopCoder</dc:creator>
  <cp:keywords>Software Requirements</cp:keywords>
  <cp:lastModifiedBy>PC</cp:lastModifiedBy>
  <cp:revision>45</cp:revision>
  <cp:lastPrinted>2013-05-03T21:40:00Z</cp:lastPrinted>
  <dcterms:created xsi:type="dcterms:W3CDTF">2018-06-01T13:03:00Z</dcterms:created>
  <dcterms:modified xsi:type="dcterms:W3CDTF">2018-06-04T08:49:00Z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